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B129050" w14:textId="77777777" w:rsidR="00BB039C" w:rsidRPr="00F1467F" w:rsidRDefault="00BB039C" w:rsidP="003C4623">
      <w:pPr>
        <w:spacing w:line="200" w:lineRule="exact"/>
        <w:jc w:val="center"/>
        <w:rPr>
          <w:rFonts w:ascii="Times New Roman" w:eastAsia="Times New Roman" w:hAnsi="Times New Roman" w:cs="Times New Roman"/>
          <w:sz w:val="24"/>
        </w:rPr>
      </w:pPr>
    </w:p>
    <w:p w14:paraId="3236FC32" w14:textId="77777777" w:rsidR="00BB039C" w:rsidRPr="00F1467F" w:rsidRDefault="00BD73CB" w:rsidP="003C4623">
      <w:pPr>
        <w:spacing w:line="200" w:lineRule="exact"/>
        <w:jc w:val="center"/>
        <w:rPr>
          <w:rFonts w:ascii="Times New Roman" w:eastAsia="Times New Roman" w:hAnsi="Times New Roman" w:cs="Times New Roman"/>
          <w:sz w:val="24"/>
        </w:rPr>
      </w:pPr>
      <w:r>
        <w:rPr>
          <w:rFonts w:ascii="Times New Roman" w:hAnsi="Times New Roman" w:cs="Times New Roman"/>
          <w:b/>
          <w:sz w:val="30"/>
        </w:rPr>
        <w:pict w14:anchorId="69ABD77C">
          <v:rect id="Rectangle 3" o:spid="_x0000_s1084" style="position:absolute;left:0;text-align:left;margin-left:0;margin-top:1pt;width:478.65pt;height:473.9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" filled="f" stroked="f">
            <v:textbox>
              <w:txbxContent>
                <w:p w14:paraId="166B04AF" w14:textId="77777777" w:rsidR="003C4736" w:rsidRPr="005D363F" w:rsidRDefault="003C4736" w:rsidP="005D363F">
                  <w:pPr>
                    <w:widowControl w:val="0"/>
                    <w:autoSpaceDE w:val="0"/>
                    <w:autoSpaceDN w:val="0"/>
                    <w:adjustRightInd w:val="0"/>
                    <w:jc w:val="center"/>
                    <w:rPr>
                      <w:rFonts w:cs="Calibri"/>
                      <w:b/>
                      <w:bCs/>
                      <w:sz w:val="36"/>
                      <w:szCs w:val="36"/>
                    </w:rPr>
                  </w:pPr>
                  <w:r w:rsidRPr="005D363F">
                    <w:rPr>
                      <w:rFonts w:cs="Calibri"/>
                      <w:b/>
                      <w:bCs/>
                      <w:sz w:val="36"/>
                      <w:szCs w:val="36"/>
                    </w:rPr>
                    <w:t>A Pr</w:t>
                  </w:r>
                  <w:r w:rsidR="008D4656" w:rsidRPr="005D363F">
                    <w:rPr>
                      <w:rFonts w:cs="Calibri"/>
                      <w:b/>
                      <w:bCs/>
                      <w:sz w:val="36"/>
                      <w:szCs w:val="36"/>
                    </w:rPr>
                    <w:t>oject</w:t>
                  </w:r>
                  <w:r w:rsidRPr="005D363F">
                    <w:rPr>
                      <w:rFonts w:cs="Calibri"/>
                      <w:b/>
                      <w:bCs/>
                      <w:sz w:val="36"/>
                      <w:szCs w:val="36"/>
                    </w:rPr>
                    <w:t xml:space="preserve"> Report</w:t>
                  </w:r>
                </w:p>
                <w:p w14:paraId="229F6925" w14:textId="77777777" w:rsidR="003C4736" w:rsidRDefault="003C4736" w:rsidP="003C4736">
                  <w:pPr>
                    <w:widowControl w:val="0"/>
                    <w:autoSpaceDE w:val="0"/>
                    <w:autoSpaceDN w:val="0"/>
                    <w:adjustRightInd w:val="0"/>
                    <w:spacing w:line="186" w:lineRule="exact"/>
                    <w:jc w:val="center"/>
                    <w:rPr>
                      <w:rFonts w:ascii="Times New Roman" w:hAnsi="Times New Roman"/>
                      <w:sz w:val="24"/>
                      <w:szCs w:val="24"/>
                    </w:rPr>
                  </w:pPr>
                </w:p>
                <w:p w14:paraId="5891736D" w14:textId="77777777" w:rsidR="003C4736" w:rsidRDefault="003C4736" w:rsidP="003C4736">
                  <w:pPr>
                    <w:widowControl w:val="0"/>
                    <w:autoSpaceDE w:val="0"/>
                    <w:autoSpaceDN w:val="0"/>
                    <w:adjustRightInd w:val="0"/>
                    <w:jc w:val="center"/>
                    <w:rPr>
                      <w:rFonts w:ascii="Times New Roman" w:hAnsi="Times New Roman"/>
                      <w:sz w:val="24"/>
                      <w:szCs w:val="24"/>
                    </w:rPr>
                  </w:pPr>
                  <w:r>
                    <w:rPr>
                      <w:rFonts w:cs="Calibri"/>
                      <w:i/>
                      <w:iCs/>
                      <w:sz w:val="30"/>
                      <w:szCs w:val="30"/>
                    </w:rPr>
                    <w:t>on</w:t>
                  </w:r>
                </w:p>
                <w:p w14:paraId="5F060545" w14:textId="77777777" w:rsidR="003C4736" w:rsidRDefault="003C4736" w:rsidP="003C4736">
                  <w:pPr>
                    <w:widowControl w:val="0"/>
                    <w:autoSpaceDE w:val="0"/>
                    <w:autoSpaceDN w:val="0"/>
                    <w:adjustRightInd w:val="0"/>
                    <w:spacing w:line="186" w:lineRule="exact"/>
                    <w:jc w:val="center"/>
                    <w:rPr>
                      <w:rFonts w:ascii="Times New Roman" w:hAnsi="Times New Roman"/>
                      <w:sz w:val="24"/>
                      <w:szCs w:val="24"/>
                    </w:rPr>
                  </w:pPr>
                </w:p>
                <w:p w14:paraId="3079A12A" w14:textId="44AE13E0" w:rsidR="003C4736" w:rsidRPr="00CB11A9" w:rsidRDefault="00CB11A9" w:rsidP="00CB11A9">
                  <w:pPr>
                    <w:pStyle w:val="Title"/>
                    <w:spacing w:line="276" w:lineRule="auto"/>
                    <w:rPr>
                      <w:rFonts w:ascii="Amasis MT Pro Black" w:hAnsi="Amasis MT Pro Black"/>
                      <w:sz w:val="38"/>
                      <w:szCs w:val="38"/>
                      <w:u w:val="single"/>
                    </w:rPr>
                  </w:pPr>
                  <w:r w:rsidRPr="00CB11A9">
                    <w:rPr>
                      <w:rFonts w:ascii="Amasis MT Pro Black" w:hAnsi="Amasis MT Pro Black"/>
                      <w:sz w:val="38"/>
                      <w:szCs w:val="38"/>
                      <w:u w:val="single"/>
                    </w:rPr>
                    <w:t>Land Use and Land Cover (LULC) Classification Using Deep Learning</w:t>
                  </w:r>
                </w:p>
                <w:p w14:paraId="798469A4" w14:textId="77777777" w:rsidR="00CB11A9" w:rsidRDefault="00CB11A9" w:rsidP="003C4736">
                  <w:pPr>
                    <w:widowControl w:val="0"/>
                    <w:overflowPunct w:val="0"/>
                    <w:autoSpaceDE w:val="0"/>
                    <w:autoSpaceDN w:val="0"/>
                    <w:adjustRightInd w:val="0"/>
                    <w:spacing w:line="329" w:lineRule="auto"/>
                    <w:jc w:val="center"/>
                    <w:rPr>
                      <w:rFonts w:cs="Calibri"/>
                      <w:i/>
                      <w:iCs/>
                      <w:sz w:val="28"/>
                      <w:szCs w:val="28"/>
                    </w:rPr>
                  </w:pPr>
                </w:p>
                <w:p w14:paraId="452893EF" w14:textId="74C30ADB" w:rsidR="00FA4EC5" w:rsidRDefault="003C4736" w:rsidP="003C4736">
                  <w:pPr>
                    <w:widowControl w:val="0"/>
                    <w:overflowPunct w:val="0"/>
                    <w:autoSpaceDE w:val="0"/>
                    <w:autoSpaceDN w:val="0"/>
                    <w:adjustRightInd w:val="0"/>
                    <w:spacing w:line="329" w:lineRule="auto"/>
                    <w:jc w:val="center"/>
                    <w:rPr>
                      <w:rFonts w:cs="Calibri"/>
                      <w:i/>
                      <w:iCs/>
                      <w:sz w:val="28"/>
                      <w:szCs w:val="28"/>
                    </w:rPr>
                  </w:pPr>
                  <w:r>
                    <w:rPr>
                      <w:rFonts w:cs="Calibri"/>
                      <w:i/>
                      <w:iCs/>
                      <w:sz w:val="28"/>
                      <w:szCs w:val="28"/>
                    </w:rPr>
                    <w:t>carried out as part of the</w:t>
                  </w:r>
                  <w:r w:rsidR="00FA4EC5">
                    <w:rPr>
                      <w:rFonts w:cs="Calibri"/>
                      <w:i/>
                      <w:iCs/>
                      <w:sz w:val="28"/>
                      <w:szCs w:val="28"/>
                    </w:rPr>
                    <w:t xml:space="preserve"> Deep Learning Lab</w:t>
                  </w:r>
                  <w:r w:rsidR="00CD56CC">
                    <w:rPr>
                      <w:rFonts w:cs="Calibri"/>
                      <w:b/>
                      <w:bCs/>
                      <w:i/>
                      <w:iCs/>
                      <w:sz w:val="28"/>
                      <w:szCs w:val="28"/>
                    </w:rPr>
                    <w:t xml:space="preserve"> project</w:t>
                  </w:r>
                  <w:r>
                    <w:rPr>
                      <w:rFonts w:cs="Calibri"/>
                      <w:i/>
                      <w:iCs/>
                      <w:sz w:val="28"/>
                      <w:szCs w:val="28"/>
                    </w:rPr>
                    <w:t xml:space="preserve"> </w:t>
                  </w:r>
                </w:p>
                <w:p w14:paraId="40C02332" w14:textId="77777777" w:rsidR="003C4736" w:rsidRDefault="003C4736" w:rsidP="003C4736">
                  <w:pPr>
                    <w:widowControl w:val="0"/>
                    <w:overflowPunct w:val="0"/>
                    <w:autoSpaceDE w:val="0"/>
                    <w:autoSpaceDN w:val="0"/>
                    <w:adjustRightInd w:val="0"/>
                    <w:spacing w:line="329" w:lineRule="auto"/>
                    <w:jc w:val="center"/>
                    <w:rPr>
                      <w:rFonts w:ascii="Times New Roman" w:hAnsi="Times New Roman"/>
                      <w:sz w:val="24"/>
                      <w:szCs w:val="24"/>
                    </w:rPr>
                  </w:pPr>
                  <w:r>
                    <w:rPr>
                      <w:rFonts w:cs="Calibri"/>
                      <w:i/>
                      <w:iCs/>
                      <w:sz w:val="28"/>
                      <w:szCs w:val="28"/>
                    </w:rPr>
                    <w:t xml:space="preserve">Submitted </w:t>
                  </w:r>
                </w:p>
                <w:p w14:paraId="26131A2B" w14:textId="77777777" w:rsidR="00394E19" w:rsidRPr="00394E19" w:rsidRDefault="00394E19" w:rsidP="0025212F">
                  <w:pPr>
                    <w:pStyle w:val="NormalWeb"/>
                    <w:spacing w:before="0" w:beforeAutospacing="0" w:after="0" w:afterAutospacing="0"/>
                    <w:jc w:val="center"/>
                    <w:rPr>
                      <w:sz w:val="28"/>
                      <w:szCs w:val="28"/>
                    </w:rPr>
                  </w:pPr>
                </w:p>
                <w:p w14:paraId="45DFB7C4" w14:textId="77777777" w:rsidR="0025212F" w:rsidRDefault="008D4656" w:rsidP="0025212F">
                  <w:pPr>
                    <w:pStyle w:val="NormalWeb"/>
                    <w:spacing w:before="0" w:beforeAutospacing="0" w:after="0" w:afterAutospacing="0"/>
                    <w:jc w:val="center"/>
                    <w:rPr>
                      <w:rFonts w:eastAsia="Calibri" w:cs="Arial"/>
                      <w:color w:val="000000"/>
                      <w:kern w:val="24"/>
                    </w:rPr>
                  </w:pPr>
                  <w:r>
                    <w:rPr>
                      <w:rFonts w:eastAsia="Calibri" w:cs="Arial"/>
                      <w:color w:val="000000"/>
                      <w:kern w:val="24"/>
                    </w:rPr>
                    <w:t>b</w:t>
                  </w:r>
                  <w:r w:rsidR="0025212F" w:rsidRPr="00394E19">
                    <w:rPr>
                      <w:rFonts w:eastAsia="Calibri" w:cs="Arial"/>
                      <w:color w:val="000000"/>
                      <w:kern w:val="24"/>
                    </w:rPr>
                    <w:t>y</w:t>
                  </w:r>
                </w:p>
                <w:p w14:paraId="3299B35E" w14:textId="77777777" w:rsidR="00394E19" w:rsidRPr="00394E19" w:rsidRDefault="00394E19" w:rsidP="0025212F">
                  <w:pPr>
                    <w:pStyle w:val="NormalWeb"/>
                    <w:spacing w:before="0" w:beforeAutospacing="0" w:after="0" w:afterAutospacing="0"/>
                    <w:jc w:val="center"/>
                  </w:pPr>
                </w:p>
                <w:p w14:paraId="4D82FCD5" w14:textId="66D555AA" w:rsidR="0025212F" w:rsidRDefault="003C4736" w:rsidP="0025212F">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&lt;</w:t>
                  </w:r>
                  <w:r w:rsidR="00CB11A9">
                    <w:rPr>
                      <w:rFonts w:eastAsia="Calibri" w:cs="Arial"/>
                      <w:b/>
                      <w:bCs/>
                      <w:color w:val="000000"/>
                      <w:kern w:val="24"/>
                      <w:sz w:val="28"/>
                      <w:szCs w:val="28"/>
                    </w:rPr>
                    <w:t>Arul Chudiwale</w:t>
                  </w:r>
                  <w:r>
                    <w:rPr>
                      <w:rFonts w:eastAsia="Calibri" w:cs="Arial"/>
                      <w:b/>
                      <w:bCs/>
                      <w:color w:val="000000"/>
                      <w:kern w:val="24"/>
                      <w:sz w:val="28"/>
                      <w:szCs w:val="28"/>
                    </w:rPr>
                    <w:t>&gt;</w:t>
                  </w:r>
                </w:p>
                <w:p w14:paraId="352A4F7F" w14:textId="193A0A51" w:rsidR="003C4736" w:rsidRDefault="003C4736" w:rsidP="0025212F">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&lt;</w:t>
                  </w:r>
                  <w:r w:rsidR="00CB11A9">
                    <w:rPr>
                      <w:rFonts w:eastAsia="Calibri" w:cs="Arial"/>
                      <w:b/>
                      <w:bCs/>
                      <w:color w:val="000000"/>
                      <w:kern w:val="24"/>
                      <w:sz w:val="28"/>
                      <w:szCs w:val="28"/>
                    </w:rPr>
                    <w:t>229309027</w:t>
                  </w:r>
                  <w:r>
                    <w:rPr>
                      <w:rFonts w:eastAsia="Calibri" w:cs="Arial"/>
                      <w:b/>
                      <w:bCs/>
                      <w:color w:val="000000"/>
                      <w:kern w:val="24"/>
                      <w:sz w:val="28"/>
                      <w:szCs w:val="28"/>
                    </w:rPr>
                    <w:t>&gt;</w:t>
                  </w:r>
                </w:p>
                <w:p w14:paraId="333885FE" w14:textId="77777777" w:rsidR="0025212F" w:rsidRDefault="0025212F" w:rsidP="0025212F">
                  <w:pPr>
                    <w:pStyle w:val="NormalWeb"/>
                    <w:spacing w:before="0" w:beforeAutospacing="0" w:after="0" w:afterAutospacing="0"/>
                    <w:jc w:val="center"/>
                    <w:rPr>
                      <w:rFonts w:eastAsia="Calibri" w:cs="Arial"/>
                      <w:color w:val="000000"/>
                      <w:kern w:val="24"/>
                    </w:rPr>
                  </w:pPr>
                </w:p>
                <w:p w14:paraId="1A79265C" w14:textId="77777777" w:rsidR="005034EB" w:rsidRDefault="005034EB" w:rsidP="008D4656">
                  <w:pPr>
                    <w:widowControl w:val="0"/>
                    <w:autoSpaceDE w:val="0"/>
                    <w:autoSpaceDN w:val="0"/>
                    <w:adjustRightInd w:val="0"/>
                    <w:jc w:val="center"/>
                    <w:rPr>
                      <w:rFonts w:cs="Calibri"/>
                      <w:i/>
                      <w:iCs/>
                      <w:sz w:val="28"/>
                      <w:szCs w:val="28"/>
                    </w:rPr>
                  </w:pPr>
                </w:p>
                <w:p w14:paraId="34C15D08" w14:textId="77777777" w:rsidR="005034EB" w:rsidRDefault="005034EB" w:rsidP="008D4656">
                  <w:pPr>
                    <w:widowControl w:val="0"/>
                    <w:autoSpaceDE w:val="0"/>
                    <w:autoSpaceDN w:val="0"/>
                    <w:adjustRightInd w:val="0"/>
                    <w:jc w:val="center"/>
                    <w:rPr>
                      <w:rFonts w:cs="Calibri"/>
                      <w:i/>
                      <w:iCs/>
                      <w:sz w:val="28"/>
                      <w:szCs w:val="28"/>
                    </w:rPr>
                  </w:pPr>
                </w:p>
                <w:p w14:paraId="791ACBED" w14:textId="77777777" w:rsidR="005034EB" w:rsidRDefault="005034EB" w:rsidP="008D4656">
                  <w:pPr>
                    <w:widowControl w:val="0"/>
                    <w:autoSpaceDE w:val="0"/>
                    <w:autoSpaceDN w:val="0"/>
                    <w:adjustRightInd w:val="0"/>
                    <w:jc w:val="center"/>
                    <w:rPr>
                      <w:rFonts w:cs="Calibri"/>
                      <w:i/>
                      <w:iCs/>
                      <w:sz w:val="28"/>
                      <w:szCs w:val="28"/>
                    </w:rPr>
                  </w:pPr>
                </w:p>
                <w:p w14:paraId="140E4301" w14:textId="77777777" w:rsidR="008D4656" w:rsidRDefault="008D4656" w:rsidP="008D4656">
                  <w:pPr>
                    <w:widowControl w:val="0"/>
                    <w:autoSpaceDE w:val="0"/>
                    <w:autoSpaceDN w:val="0"/>
                    <w:adjustRightInd w:val="0"/>
                    <w:spacing w:line="185" w:lineRule="exact"/>
                    <w:jc w:val="center"/>
                    <w:rPr>
                      <w:rFonts w:ascii="Times New Roman" w:hAnsi="Times New Roman"/>
                      <w:sz w:val="24"/>
                      <w:szCs w:val="24"/>
                    </w:rPr>
                  </w:pPr>
                </w:p>
                <w:p w14:paraId="022D333E" w14:textId="77777777" w:rsidR="008D4656" w:rsidRDefault="002806E1" w:rsidP="0025212F">
                  <w:pPr>
                    <w:pStyle w:val="NormalWeb"/>
                    <w:spacing w:before="0" w:beforeAutospacing="0" w:after="0" w:afterAutospacing="0"/>
                    <w:jc w:val="center"/>
                    <w:rPr>
                      <w:rFonts w:eastAsia="Calibri" w:cs="Arial"/>
                      <w:color w:val="000000"/>
                      <w:kern w:val="24"/>
                    </w:rPr>
                  </w:pPr>
                  <w:r>
                    <w:rPr>
                      <w:b/>
                      <w:bCs/>
                      <w:sz w:val="30"/>
                    </w:rPr>
                    <w:t>Data Science and Engineering</w:t>
                  </w:r>
                </w:p>
                <w:p w14:paraId="1B1375A4" w14:textId="77777777" w:rsidR="008D4656" w:rsidRDefault="008D4656" w:rsidP="0025212F">
                  <w:pPr>
                    <w:pStyle w:val="NormalWeb"/>
                    <w:spacing w:before="0" w:beforeAutospacing="0" w:after="0" w:afterAutospacing="0"/>
                    <w:jc w:val="center"/>
                    <w:rPr>
                      <w:rFonts w:eastAsia="Calibri" w:cs="Arial"/>
                      <w:color w:val="000000"/>
                      <w:kern w:val="24"/>
                    </w:rPr>
                  </w:pPr>
                </w:p>
                <w:p w14:paraId="5494DD2F" w14:textId="77777777" w:rsidR="008D4656" w:rsidRPr="00394E19" w:rsidRDefault="008D4656" w:rsidP="0025212F">
                  <w:pPr>
                    <w:pStyle w:val="NormalWeb"/>
                    <w:spacing w:before="0" w:beforeAutospacing="0" w:after="0" w:afterAutospacing="0"/>
                    <w:jc w:val="center"/>
                    <w:rPr>
                      <w:rFonts w:eastAsia="Calibri" w:cs="Arial"/>
                      <w:color w:val="000000"/>
                      <w:kern w:val="24"/>
                    </w:rPr>
                  </w:pPr>
                </w:p>
                <w:p w14:paraId="6DF6454A" w14:textId="77777777" w:rsidR="0025212F" w:rsidRPr="00394E19" w:rsidRDefault="0025212F" w:rsidP="0025212F">
                  <w:pPr>
                    <w:pStyle w:val="NormalWeb"/>
                    <w:spacing w:before="0" w:beforeAutospacing="0" w:after="0" w:afterAutospacing="0"/>
                    <w:jc w:val="center"/>
                    <w:rPr>
                      <w:rFonts w:eastAsia="Calibri" w:cs="Arial"/>
                      <w:color w:val="000000"/>
                      <w:kern w:val="24"/>
                    </w:rPr>
                  </w:pPr>
                </w:p>
                <w:p w14:paraId="1BCD1355" w14:textId="77777777" w:rsidR="0025212F" w:rsidRPr="00394E19" w:rsidRDefault="0025212F" w:rsidP="0025212F">
                  <w:pPr>
                    <w:pStyle w:val="NormalWeb"/>
                    <w:spacing w:before="0" w:beforeAutospacing="0" w:after="0" w:afterAutospacing="0"/>
                    <w:jc w:val="center"/>
                  </w:pPr>
                  <w:r w:rsidRPr="00394E19">
                    <w:rPr>
                      <w:rFonts w:eastAsia="Calibri" w:cs="Arial"/>
                      <w:color w:val="000000"/>
                      <w:kern w:val="24"/>
                    </w:rPr>
                    <w:t>Under the Guidance of</w:t>
                  </w:r>
                </w:p>
                <w:p w14:paraId="256B69A4" w14:textId="77777777" w:rsidR="0025212F" w:rsidRDefault="00E81E3D" w:rsidP="0025212F">
                  <w:pPr>
                    <w:pStyle w:val="NormalWeb"/>
                    <w:spacing w:before="0" w:beforeAutospacing="0" w:after="0" w:afterAutospacing="0"/>
                    <w:jc w:val="center"/>
                    <w:rPr>
                      <w:rFonts w:eastAsia="Calibri" w:cs="Arial"/>
                      <w:b/>
                      <w:bCs/>
                      <w:color w:val="000000"/>
                      <w:kern w:val="24"/>
                      <w:sz w:val="28"/>
                      <w:szCs w:val="28"/>
                    </w:rPr>
                  </w:pPr>
                  <w:r w:rsidRPr="00394E19">
                    <w:rPr>
                      <w:rFonts w:eastAsia="Calibri" w:cs="Arial"/>
                      <w:b/>
                      <w:bCs/>
                      <w:color w:val="000000"/>
                      <w:kern w:val="24"/>
                      <w:sz w:val="28"/>
                      <w:szCs w:val="28"/>
                    </w:rPr>
                    <w:t xml:space="preserve">Guide </w:t>
                  </w:r>
                  <w:r w:rsidR="003C4736">
                    <w:rPr>
                      <w:rFonts w:eastAsia="Calibri" w:cs="Arial"/>
                      <w:b/>
                      <w:bCs/>
                      <w:color w:val="000000"/>
                      <w:kern w:val="24"/>
                      <w:sz w:val="28"/>
                      <w:szCs w:val="28"/>
                    </w:rPr>
                    <w:t>N</w:t>
                  </w:r>
                  <w:r w:rsidRPr="00394E19">
                    <w:rPr>
                      <w:rFonts w:eastAsia="Calibri" w:cs="Arial"/>
                      <w:b/>
                      <w:bCs/>
                      <w:color w:val="000000"/>
                      <w:kern w:val="24"/>
                      <w:sz w:val="28"/>
                      <w:szCs w:val="28"/>
                    </w:rPr>
                    <w:t>ame</w:t>
                  </w:r>
                </w:p>
                <w:p w14:paraId="46C98620" w14:textId="3380DD0E" w:rsidR="00866CAC" w:rsidRDefault="00866CAC" w:rsidP="0025212F">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 xml:space="preserve">Ms. Shweta </w:t>
                  </w:r>
                  <w:proofErr w:type="spellStart"/>
                  <w:r>
                    <w:rPr>
                      <w:rFonts w:eastAsia="Calibri" w:cs="Arial"/>
                      <w:b/>
                      <w:bCs/>
                      <w:color w:val="000000"/>
                      <w:kern w:val="24"/>
                      <w:sz w:val="28"/>
                      <w:szCs w:val="28"/>
                    </w:rPr>
                    <w:t>Redkar</w:t>
                  </w:r>
                  <w:proofErr w:type="spellEnd"/>
                  <w:r>
                    <w:rPr>
                      <w:rFonts w:eastAsia="Calibri" w:cs="Arial"/>
                      <w:b/>
                      <w:bCs/>
                      <w:color w:val="000000"/>
                      <w:kern w:val="24"/>
                      <w:sz w:val="28"/>
                      <w:szCs w:val="28"/>
                    </w:rPr>
                    <w:t xml:space="preserve"> / Ms. Harshika Mathur </w:t>
                  </w:r>
                </w:p>
                <w:p w14:paraId="72E80531" w14:textId="77777777" w:rsidR="00316CAB" w:rsidRPr="00394E19" w:rsidRDefault="00316CAB" w:rsidP="0025212F">
                  <w:pPr>
                    <w:pStyle w:val="NormalWeb"/>
                    <w:spacing w:before="0" w:beforeAutospacing="0" w:after="0" w:afterAutospacing="0"/>
                    <w:jc w:val="center"/>
                    <w:rPr>
                      <w:sz w:val="28"/>
                      <w:szCs w:val="28"/>
                    </w:rPr>
                  </w:pPr>
                </w:p>
              </w:txbxContent>
            </v:textbox>
          </v:rect>
        </w:pict>
      </w:r>
    </w:p>
    <w:p w14:paraId="0275C74F" w14:textId="77777777" w:rsidR="003C4623" w:rsidRDefault="003C4623" w:rsidP="003C4623">
      <w:pPr>
        <w:spacing w:line="0" w:lineRule="atLeast"/>
        <w:jc w:val="center"/>
        <w:rPr>
          <w:rFonts w:ascii="Times New Roman" w:hAnsi="Times New Roman" w:cs="Times New Roman"/>
          <w:b/>
          <w:sz w:val="30"/>
        </w:rPr>
      </w:pPr>
    </w:p>
    <w:p w14:paraId="7B6BDD90" w14:textId="77777777" w:rsidR="003C4623" w:rsidRDefault="003C4623" w:rsidP="003C4623">
      <w:pPr>
        <w:spacing w:line="0" w:lineRule="atLeast"/>
        <w:jc w:val="center"/>
        <w:rPr>
          <w:rFonts w:ascii="Times New Roman" w:hAnsi="Times New Roman" w:cs="Times New Roman"/>
          <w:b/>
          <w:sz w:val="30"/>
        </w:rPr>
      </w:pPr>
    </w:p>
    <w:p w14:paraId="741FE289" w14:textId="77777777" w:rsidR="003C4623" w:rsidRDefault="003C4623" w:rsidP="003C4623">
      <w:pPr>
        <w:spacing w:line="0" w:lineRule="atLeast"/>
        <w:jc w:val="center"/>
        <w:rPr>
          <w:rFonts w:ascii="Times New Roman" w:hAnsi="Times New Roman" w:cs="Times New Roman"/>
          <w:b/>
          <w:sz w:val="30"/>
        </w:rPr>
      </w:pPr>
    </w:p>
    <w:p w14:paraId="0642910B" w14:textId="77777777" w:rsidR="003C4623" w:rsidRDefault="003C4623" w:rsidP="003C4623">
      <w:pPr>
        <w:spacing w:line="0" w:lineRule="atLeast"/>
        <w:jc w:val="center"/>
        <w:rPr>
          <w:rFonts w:ascii="Times New Roman" w:hAnsi="Times New Roman" w:cs="Times New Roman"/>
          <w:b/>
          <w:sz w:val="30"/>
        </w:rPr>
      </w:pPr>
    </w:p>
    <w:p w14:paraId="42C2FC6E" w14:textId="77777777" w:rsidR="006D365D" w:rsidRDefault="006D365D" w:rsidP="003C4623">
      <w:pPr>
        <w:spacing w:line="0" w:lineRule="atLeast"/>
        <w:jc w:val="center"/>
        <w:rPr>
          <w:rFonts w:ascii="Times New Roman" w:hAnsi="Times New Roman" w:cs="Times New Roman"/>
          <w:b/>
          <w:sz w:val="30"/>
        </w:rPr>
      </w:pPr>
    </w:p>
    <w:p w14:paraId="4D5AF2F5" w14:textId="77777777" w:rsidR="0025212F" w:rsidRDefault="0025212F" w:rsidP="003C4623">
      <w:pPr>
        <w:spacing w:line="0" w:lineRule="atLeast"/>
        <w:jc w:val="center"/>
        <w:rPr>
          <w:sz w:val="27"/>
        </w:rPr>
      </w:pPr>
    </w:p>
    <w:p w14:paraId="35278988" w14:textId="77777777" w:rsidR="0025212F" w:rsidRDefault="0025212F" w:rsidP="003C4623">
      <w:pPr>
        <w:spacing w:line="0" w:lineRule="atLeast"/>
        <w:jc w:val="center"/>
        <w:rPr>
          <w:sz w:val="27"/>
        </w:rPr>
      </w:pPr>
    </w:p>
    <w:p w14:paraId="48D3E8CB" w14:textId="77777777" w:rsidR="0025212F" w:rsidRDefault="0025212F" w:rsidP="003C4623">
      <w:pPr>
        <w:spacing w:line="0" w:lineRule="atLeast"/>
        <w:jc w:val="center"/>
        <w:rPr>
          <w:sz w:val="27"/>
        </w:rPr>
      </w:pPr>
    </w:p>
    <w:p w14:paraId="04968B0B" w14:textId="77777777" w:rsidR="0025212F" w:rsidRDefault="0025212F" w:rsidP="003C4623">
      <w:pPr>
        <w:spacing w:line="0" w:lineRule="atLeast"/>
        <w:jc w:val="center"/>
        <w:rPr>
          <w:sz w:val="27"/>
        </w:rPr>
      </w:pPr>
    </w:p>
    <w:p w14:paraId="1E60C990" w14:textId="77777777" w:rsidR="0025212F" w:rsidRDefault="0025212F" w:rsidP="003C4623">
      <w:pPr>
        <w:spacing w:line="0" w:lineRule="atLeast"/>
        <w:jc w:val="center"/>
        <w:rPr>
          <w:sz w:val="27"/>
        </w:rPr>
      </w:pPr>
    </w:p>
    <w:p w14:paraId="0221655E" w14:textId="77777777" w:rsidR="0025212F" w:rsidRDefault="0025212F" w:rsidP="003C4623">
      <w:pPr>
        <w:spacing w:line="0" w:lineRule="atLeast"/>
        <w:jc w:val="center"/>
        <w:rPr>
          <w:sz w:val="27"/>
        </w:rPr>
      </w:pPr>
    </w:p>
    <w:p w14:paraId="563A88A2" w14:textId="77777777" w:rsidR="0025212F" w:rsidRDefault="0025212F" w:rsidP="003C4623">
      <w:pPr>
        <w:spacing w:line="0" w:lineRule="atLeast"/>
        <w:jc w:val="center"/>
        <w:rPr>
          <w:sz w:val="27"/>
        </w:rPr>
      </w:pPr>
    </w:p>
    <w:p w14:paraId="1E98A59E" w14:textId="77777777" w:rsidR="0025212F" w:rsidRDefault="0025212F" w:rsidP="003C4623">
      <w:pPr>
        <w:spacing w:line="0" w:lineRule="atLeast"/>
        <w:jc w:val="center"/>
        <w:rPr>
          <w:sz w:val="27"/>
        </w:rPr>
      </w:pPr>
    </w:p>
    <w:p w14:paraId="6116650E" w14:textId="77777777" w:rsidR="0025212F" w:rsidRDefault="0025212F" w:rsidP="003C4623">
      <w:pPr>
        <w:spacing w:line="0" w:lineRule="atLeast"/>
        <w:jc w:val="center"/>
        <w:rPr>
          <w:sz w:val="27"/>
        </w:rPr>
      </w:pPr>
    </w:p>
    <w:p w14:paraId="332FAEF1" w14:textId="77777777" w:rsidR="00394E19" w:rsidRDefault="00394E19" w:rsidP="003C4623">
      <w:pPr>
        <w:spacing w:line="0" w:lineRule="atLeast"/>
        <w:jc w:val="center"/>
        <w:rPr>
          <w:sz w:val="27"/>
        </w:rPr>
      </w:pPr>
    </w:p>
    <w:p w14:paraId="475719C2" w14:textId="77777777" w:rsidR="00394E19" w:rsidRDefault="00394E19" w:rsidP="003C4623">
      <w:pPr>
        <w:spacing w:line="0" w:lineRule="atLeast"/>
        <w:jc w:val="center"/>
        <w:rPr>
          <w:sz w:val="27"/>
        </w:rPr>
      </w:pPr>
    </w:p>
    <w:p w14:paraId="738408E1" w14:textId="77777777" w:rsidR="00394E19" w:rsidRDefault="00394E19" w:rsidP="003C4623">
      <w:pPr>
        <w:spacing w:line="0" w:lineRule="atLeast"/>
        <w:jc w:val="center"/>
        <w:rPr>
          <w:sz w:val="27"/>
        </w:rPr>
      </w:pPr>
    </w:p>
    <w:p w14:paraId="2B55A50A" w14:textId="77777777" w:rsidR="00394E19" w:rsidRDefault="00394E19" w:rsidP="003C4623">
      <w:pPr>
        <w:spacing w:line="0" w:lineRule="atLeast"/>
        <w:jc w:val="center"/>
        <w:rPr>
          <w:sz w:val="27"/>
        </w:rPr>
      </w:pPr>
    </w:p>
    <w:p w14:paraId="0FA92982" w14:textId="77777777" w:rsidR="00394E19" w:rsidRDefault="00394E19" w:rsidP="003C4623">
      <w:pPr>
        <w:spacing w:line="0" w:lineRule="atLeast"/>
        <w:jc w:val="center"/>
        <w:rPr>
          <w:sz w:val="27"/>
        </w:rPr>
      </w:pPr>
    </w:p>
    <w:p w14:paraId="67AA0E88" w14:textId="77777777" w:rsidR="00394E19" w:rsidRDefault="00394E19" w:rsidP="003C4623">
      <w:pPr>
        <w:spacing w:line="0" w:lineRule="atLeast"/>
        <w:jc w:val="center"/>
        <w:rPr>
          <w:sz w:val="27"/>
        </w:rPr>
      </w:pPr>
    </w:p>
    <w:p w14:paraId="01FC5AFD" w14:textId="77777777" w:rsidR="00394E19" w:rsidRDefault="00394E19" w:rsidP="003C4623">
      <w:pPr>
        <w:spacing w:line="0" w:lineRule="atLeast"/>
        <w:jc w:val="center"/>
        <w:rPr>
          <w:sz w:val="27"/>
        </w:rPr>
      </w:pPr>
    </w:p>
    <w:p w14:paraId="493B5EBF" w14:textId="77777777" w:rsidR="005034EB" w:rsidRDefault="005034EB" w:rsidP="003C4623">
      <w:pPr>
        <w:spacing w:line="0" w:lineRule="atLeast"/>
        <w:jc w:val="center"/>
        <w:rPr>
          <w:sz w:val="27"/>
        </w:rPr>
      </w:pPr>
    </w:p>
    <w:p w14:paraId="05AEA022" w14:textId="77777777" w:rsidR="005034EB" w:rsidRDefault="005034EB" w:rsidP="003C4623">
      <w:pPr>
        <w:spacing w:line="0" w:lineRule="atLeast"/>
        <w:jc w:val="center"/>
        <w:rPr>
          <w:sz w:val="27"/>
        </w:rPr>
      </w:pPr>
    </w:p>
    <w:p w14:paraId="1741DB32" w14:textId="77777777" w:rsidR="005034EB" w:rsidRDefault="005034EB" w:rsidP="003C4623">
      <w:pPr>
        <w:spacing w:line="0" w:lineRule="atLeast"/>
        <w:jc w:val="center"/>
        <w:rPr>
          <w:sz w:val="27"/>
        </w:rPr>
      </w:pPr>
    </w:p>
    <w:p w14:paraId="5482D266" w14:textId="77777777" w:rsidR="00BB039C" w:rsidRDefault="00BB039C" w:rsidP="003C4623">
      <w:pPr>
        <w:spacing w:line="0" w:lineRule="atLeast"/>
        <w:jc w:val="center"/>
        <w:rPr>
          <w:sz w:val="27"/>
        </w:rPr>
      </w:pPr>
    </w:p>
    <w:p w14:paraId="39CE669A" w14:textId="77777777" w:rsidR="00F76F06" w:rsidRDefault="00F76F06" w:rsidP="00F76F06">
      <w:pPr>
        <w:spacing w:line="0" w:lineRule="atLeast"/>
        <w:jc w:val="center"/>
        <w:rPr>
          <w:sz w:val="27"/>
        </w:rPr>
      </w:pPr>
    </w:p>
    <w:p w14:paraId="3E42E9BA" w14:textId="7AFB6DE8" w:rsidR="00BB039C" w:rsidRPr="00F1467F" w:rsidRDefault="00BB039C" w:rsidP="00F1467F">
      <w:pPr>
        <w:spacing w:line="0" w:lineRule="atLeast"/>
        <w:jc w:val="center"/>
        <w:rPr>
          <w:rFonts w:ascii="Times New Roman" w:hAnsi="Times New Roman" w:cs="Times New Roman"/>
          <w:b/>
          <w:sz w:val="30"/>
        </w:rPr>
      </w:pPr>
    </w:p>
    <w:p w14:paraId="280D5EDC" w14:textId="77777777" w:rsidR="00BB039C" w:rsidRPr="00F1467F" w:rsidRDefault="00BB039C" w:rsidP="00F1467F">
      <w:pPr>
        <w:spacing w:line="0" w:lineRule="atLeast"/>
        <w:jc w:val="center"/>
        <w:rPr>
          <w:rFonts w:ascii="Times New Roman" w:hAnsi="Times New Roman" w:cs="Times New Roman"/>
          <w:b/>
          <w:sz w:val="30"/>
        </w:rPr>
      </w:pPr>
    </w:p>
    <w:p w14:paraId="23FCF30B" w14:textId="77777777" w:rsidR="00BB039C" w:rsidRPr="00F1467F" w:rsidRDefault="00BB039C">
      <w:pPr>
        <w:spacing w:line="0" w:lineRule="atLeast"/>
        <w:jc w:val="center"/>
        <w:rPr>
          <w:rFonts w:ascii="Times New Roman" w:hAnsi="Times New Roman" w:cs="Times New Roman"/>
          <w:b/>
          <w:sz w:val="30"/>
        </w:rPr>
      </w:pPr>
    </w:p>
    <w:p w14:paraId="3A04ADA9" w14:textId="77777777" w:rsidR="008B4CF0" w:rsidRDefault="008B4CF0">
      <w:pPr>
        <w:spacing w:line="0" w:lineRule="atLeast"/>
        <w:jc w:val="center"/>
        <w:rPr>
          <w:sz w:val="27"/>
        </w:rPr>
      </w:pPr>
    </w:p>
    <w:p w14:paraId="6086FCDE" w14:textId="123CE959" w:rsidR="00BB039C" w:rsidRDefault="00316CAB" w:rsidP="00FA4EC5">
      <w:pPr>
        <w:spacing w:line="0" w:lineRule="atLeast"/>
        <w:ind w:right="-19"/>
        <w:jc w:val="center"/>
        <w:rPr>
          <w:rFonts w:ascii="Times New Roman" w:eastAsia="Times New Roman" w:hAnsi="Times New Roman"/>
          <w:b/>
          <w:sz w:val="32"/>
        </w:rPr>
      </w:pPr>
      <w:r>
        <w:rPr>
          <w:sz w:val="27"/>
        </w:rPr>
        <w:pict w14:anchorId="1AB44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78pt">
            <v:imagedata r:id="rId11" o:title="ManipalLogo"/>
          </v:shape>
        </w:pict>
      </w:r>
      <w:r w:rsidR="008B4CF0">
        <w:rPr>
          <w:sz w:val="27"/>
        </w:rPr>
        <w:br w:type="page"/>
      </w:r>
      <w:bookmarkStart w:id="0" w:name="page2"/>
      <w:bookmarkStart w:id="1" w:name="page5"/>
      <w:bookmarkEnd w:id="0"/>
      <w:bookmarkEnd w:id="1"/>
      <w:r w:rsidR="00C6481B" w:rsidRPr="00CB11A9">
        <w:rPr>
          <w:rFonts w:ascii="Times New Roman" w:eastAsia="Times New Roman" w:hAnsi="Times New Roman"/>
          <w:b/>
          <w:sz w:val="36"/>
          <w:szCs w:val="36"/>
        </w:rPr>
        <w:lastRenderedPageBreak/>
        <w:t>ABSTRACT</w:t>
      </w:r>
    </w:p>
    <w:p w14:paraId="359FADA3" w14:textId="77777777" w:rsidR="00BB039C" w:rsidRDefault="00BB039C">
      <w:pPr>
        <w:spacing w:line="200" w:lineRule="exact"/>
        <w:rPr>
          <w:rFonts w:ascii="Times New Roman" w:eastAsia="Times New Roman" w:hAnsi="Times New Roman"/>
        </w:rPr>
      </w:pPr>
    </w:p>
    <w:p w14:paraId="49D509A6" w14:textId="77777777" w:rsidR="00BB039C" w:rsidRDefault="00BB039C">
      <w:pPr>
        <w:spacing w:line="251" w:lineRule="exact"/>
        <w:rPr>
          <w:rFonts w:ascii="Times New Roman" w:eastAsia="Times New Roman" w:hAnsi="Times New Roman"/>
        </w:rPr>
      </w:pPr>
    </w:p>
    <w:p w14:paraId="321040F7" w14:textId="77777777" w:rsidR="00CB11A9" w:rsidRPr="00CB11A9" w:rsidRDefault="00CB11A9" w:rsidP="00CB11A9">
      <w:pPr>
        <w:spacing w:line="276" w:lineRule="auto"/>
        <w:ind w:left="720"/>
        <w:rPr>
          <w:rFonts w:asciiTheme="majorHAnsi" w:eastAsia="Times New Roman" w:hAnsiTheme="majorHAnsi"/>
          <w:sz w:val="28"/>
          <w:szCs w:val="28"/>
        </w:rPr>
      </w:pPr>
      <w:r w:rsidRPr="00CB11A9">
        <w:rPr>
          <w:rFonts w:asciiTheme="majorHAnsi" w:eastAsia="Times New Roman" w:hAnsiTheme="majorHAnsi"/>
          <w:sz w:val="28"/>
          <w:szCs w:val="28"/>
        </w:rPr>
        <w:t xml:space="preserve">The rapid pace of urban development and environmental degradation has increased the need for effective land use and land cover (LULC) classification methods. </w:t>
      </w:r>
    </w:p>
    <w:p w14:paraId="19B83270" w14:textId="456E4314" w:rsidR="00BB039C" w:rsidRPr="00CB11A9" w:rsidRDefault="00CB11A9" w:rsidP="00CB11A9">
      <w:pPr>
        <w:spacing w:line="276" w:lineRule="auto"/>
        <w:ind w:left="720"/>
        <w:rPr>
          <w:rFonts w:asciiTheme="majorHAnsi" w:eastAsia="Times New Roman" w:hAnsiTheme="majorHAnsi"/>
          <w:sz w:val="28"/>
          <w:szCs w:val="28"/>
        </w:rPr>
        <w:sectPr w:rsidR="00BB039C" w:rsidRPr="00CB11A9" w:rsidSect="002866E2">
          <w:pgSz w:w="11900" w:h="16840"/>
          <w:pgMar w:top="972" w:right="980" w:bottom="1440" w:left="1000" w:header="0" w:footer="0" w:gutter="0"/>
          <w:cols w:space="0" w:equalWidth="0">
            <w:col w:w="9920"/>
          </w:cols>
          <w:docGrid w:linePitch="360"/>
        </w:sectPr>
      </w:pPr>
      <w:r w:rsidRPr="00CB11A9">
        <w:rPr>
          <w:rFonts w:asciiTheme="majorHAnsi" w:eastAsia="Times New Roman" w:hAnsiTheme="majorHAnsi"/>
          <w:sz w:val="28"/>
          <w:szCs w:val="28"/>
        </w:rPr>
        <w:t xml:space="preserve">This project utilizes a deep learning-based Convolutional Neural Network (CNN) to classify satellite images into various LULC categories, leveraging the </w:t>
      </w:r>
      <w:proofErr w:type="spellStart"/>
      <w:r w:rsidRPr="00CB11A9">
        <w:rPr>
          <w:rFonts w:asciiTheme="majorHAnsi" w:eastAsia="Times New Roman" w:hAnsiTheme="majorHAnsi"/>
          <w:sz w:val="28"/>
          <w:szCs w:val="28"/>
        </w:rPr>
        <w:t>EuroSAT</w:t>
      </w:r>
      <w:proofErr w:type="spellEnd"/>
      <w:r w:rsidRPr="00CB11A9">
        <w:rPr>
          <w:rFonts w:asciiTheme="majorHAnsi" w:eastAsia="Times New Roman" w:hAnsiTheme="majorHAnsi"/>
          <w:sz w:val="28"/>
          <w:szCs w:val="28"/>
        </w:rPr>
        <w:t xml:space="preserve"> dataset. The project further includes a time-series change detection feature that helps track and identify alterations in land cover over time, a significant improvement over manual image analysis. The model achieved over 92% training accuracy, demonstrating its capability as a robust tool for real-world applications such as urban planning, environmental monitoring, and disaster management.</w:t>
      </w:r>
    </w:p>
    <w:p w14:paraId="4A73A0D8" w14:textId="77777777" w:rsidR="00BB039C" w:rsidRDefault="00BB039C">
      <w:pPr>
        <w:spacing w:line="0" w:lineRule="atLeast"/>
        <w:ind w:right="-19"/>
        <w:jc w:val="center"/>
        <w:rPr>
          <w:rFonts w:ascii="Times New Roman" w:eastAsia="Times New Roman" w:hAnsi="Times New Roman"/>
          <w:b/>
          <w:sz w:val="32"/>
        </w:rPr>
      </w:pPr>
      <w:bookmarkStart w:id="2" w:name="page6"/>
      <w:bookmarkEnd w:id="2"/>
      <w:r>
        <w:rPr>
          <w:rFonts w:ascii="Times New Roman" w:eastAsia="Times New Roman" w:hAnsi="Times New Roman"/>
          <w:b/>
          <w:sz w:val="32"/>
        </w:rPr>
        <w:lastRenderedPageBreak/>
        <w:t>LIST OF TABLES</w:t>
      </w:r>
    </w:p>
    <w:p w14:paraId="50EE6B1D" w14:textId="77777777" w:rsidR="00BB039C" w:rsidRDefault="00BB039C">
      <w:pPr>
        <w:spacing w:line="110" w:lineRule="exact"/>
        <w:rPr>
          <w:rFonts w:ascii="Times New Roman" w:eastAsia="Times New Roman" w:hAnsi="Times New Roman"/>
        </w:rPr>
      </w:pPr>
    </w:p>
    <w:tbl>
      <w:tblPr>
        <w:tblW w:w="10120" w:type="dxa"/>
        <w:tblInd w:w="10" w:type="dxa"/>
        <w:tblLayout w:type="fixed"/>
        <w:tblCellMar>
          <w:left w:w="0" w:type="dxa"/>
          <w:right w:w="0" w:type="dxa"/>
        </w:tblCellMar>
        <w:tblLook w:val="0000" w:firstRow="0" w:lastRow="0" w:firstColumn="0" w:lastColumn="0" w:noHBand="0" w:noVBand="0"/>
      </w:tblPr>
      <w:tblGrid>
        <w:gridCol w:w="1200"/>
        <w:gridCol w:w="7740"/>
        <w:gridCol w:w="1180"/>
      </w:tblGrid>
      <w:tr w:rsidR="00BB039C" w14:paraId="318559D0" w14:textId="77777777" w:rsidTr="00316CAB">
        <w:trPr>
          <w:trHeight w:val="326"/>
        </w:trPr>
        <w:tc>
          <w:tcPr>
            <w:tcW w:w="1200" w:type="dxa"/>
            <w:tcBorders>
              <w:top w:val="single" w:sz="8" w:space="0" w:color="C0C0C0"/>
              <w:left w:val="single" w:sz="8" w:space="0" w:color="C0C0C0"/>
              <w:right w:val="single" w:sz="8" w:space="0" w:color="C0C0C0"/>
            </w:tcBorders>
            <w:shd w:val="clear" w:color="auto" w:fill="auto"/>
            <w:vAlign w:val="bottom"/>
          </w:tcPr>
          <w:p w14:paraId="65901FE9"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Table No</w:t>
            </w:r>
          </w:p>
        </w:tc>
        <w:tc>
          <w:tcPr>
            <w:tcW w:w="7740" w:type="dxa"/>
            <w:tcBorders>
              <w:top w:val="single" w:sz="8" w:space="0" w:color="C0C0C0"/>
              <w:right w:val="single" w:sz="8" w:space="0" w:color="C0C0C0"/>
            </w:tcBorders>
            <w:shd w:val="clear" w:color="auto" w:fill="auto"/>
            <w:vAlign w:val="bottom"/>
          </w:tcPr>
          <w:p w14:paraId="65250875"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Table Title</w:t>
            </w:r>
          </w:p>
        </w:tc>
        <w:tc>
          <w:tcPr>
            <w:tcW w:w="1180" w:type="dxa"/>
            <w:tcBorders>
              <w:top w:val="single" w:sz="8" w:space="0" w:color="C0C0C0"/>
              <w:right w:val="single" w:sz="8" w:space="0" w:color="C0C0C0"/>
            </w:tcBorders>
            <w:shd w:val="clear" w:color="auto" w:fill="auto"/>
            <w:vAlign w:val="bottom"/>
          </w:tcPr>
          <w:p w14:paraId="58C25009"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BB039C" w14:paraId="15FF455E" w14:textId="77777777" w:rsidTr="00316CAB">
        <w:trPr>
          <w:trHeight w:val="29"/>
        </w:trPr>
        <w:tc>
          <w:tcPr>
            <w:tcW w:w="1200" w:type="dxa"/>
            <w:tcBorders>
              <w:left w:val="single" w:sz="8" w:space="0" w:color="C0C0C0"/>
              <w:bottom w:val="single" w:sz="8" w:space="0" w:color="C0C0C0"/>
              <w:right w:val="single" w:sz="8" w:space="0" w:color="C0C0C0"/>
            </w:tcBorders>
            <w:shd w:val="clear" w:color="auto" w:fill="auto"/>
            <w:vAlign w:val="bottom"/>
          </w:tcPr>
          <w:p w14:paraId="63D353A8" w14:textId="77777777" w:rsidR="00BB039C" w:rsidRDefault="00BB039C">
            <w:pPr>
              <w:spacing w:line="0" w:lineRule="atLeast"/>
              <w:rPr>
                <w:rFonts w:ascii="Times New Roman" w:eastAsia="Times New Roman" w:hAnsi="Times New Roman"/>
                <w:sz w:val="2"/>
              </w:rPr>
            </w:pPr>
          </w:p>
        </w:tc>
        <w:tc>
          <w:tcPr>
            <w:tcW w:w="7740" w:type="dxa"/>
            <w:tcBorders>
              <w:bottom w:val="single" w:sz="8" w:space="0" w:color="C0C0C0"/>
              <w:right w:val="single" w:sz="8" w:space="0" w:color="C0C0C0"/>
            </w:tcBorders>
            <w:shd w:val="clear" w:color="auto" w:fill="auto"/>
            <w:vAlign w:val="bottom"/>
          </w:tcPr>
          <w:p w14:paraId="3D3D3EBB" w14:textId="77777777" w:rsidR="00BB039C" w:rsidRDefault="00BB039C">
            <w:pPr>
              <w:spacing w:line="0" w:lineRule="atLeast"/>
              <w:rPr>
                <w:rFonts w:ascii="Times New Roman" w:eastAsia="Times New Roman" w:hAnsi="Times New Roman"/>
                <w:sz w:val="2"/>
              </w:rPr>
            </w:pPr>
          </w:p>
        </w:tc>
        <w:tc>
          <w:tcPr>
            <w:tcW w:w="1180" w:type="dxa"/>
            <w:tcBorders>
              <w:bottom w:val="single" w:sz="8" w:space="0" w:color="C0C0C0"/>
              <w:right w:val="single" w:sz="8" w:space="0" w:color="C0C0C0"/>
            </w:tcBorders>
            <w:shd w:val="clear" w:color="auto" w:fill="auto"/>
            <w:vAlign w:val="bottom"/>
          </w:tcPr>
          <w:p w14:paraId="719C5895" w14:textId="77777777" w:rsidR="00BB039C" w:rsidRDefault="00BB039C">
            <w:pPr>
              <w:spacing w:line="0" w:lineRule="atLeast"/>
              <w:rPr>
                <w:rFonts w:ascii="Times New Roman" w:eastAsia="Times New Roman" w:hAnsi="Times New Roman"/>
                <w:sz w:val="2"/>
              </w:rPr>
            </w:pPr>
          </w:p>
        </w:tc>
      </w:tr>
      <w:tr w:rsidR="00BB039C" w14:paraId="18C7F5ED" w14:textId="77777777" w:rsidTr="00316CAB">
        <w:trPr>
          <w:trHeight w:val="655"/>
        </w:trPr>
        <w:tc>
          <w:tcPr>
            <w:tcW w:w="1200" w:type="dxa"/>
            <w:tcBorders>
              <w:left w:val="single" w:sz="8" w:space="0" w:color="C0C0C0"/>
              <w:bottom w:val="single" w:sz="8" w:space="0" w:color="C0C0C0"/>
              <w:right w:val="single" w:sz="8" w:space="0" w:color="C0C0C0"/>
            </w:tcBorders>
            <w:shd w:val="clear" w:color="auto" w:fill="auto"/>
            <w:vAlign w:val="bottom"/>
          </w:tcPr>
          <w:p w14:paraId="7D14D6B9" w14:textId="2AE06D58" w:rsidR="00BB039C" w:rsidRDefault="00CB11A9" w:rsidP="00CB11A9">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7740" w:type="dxa"/>
            <w:tcBorders>
              <w:bottom w:val="single" w:sz="8" w:space="0" w:color="C0C0C0"/>
              <w:right w:val="single" w:sz="8" w:space="0" w:color="C0C0C0"/>
            </w:tcBorders>
            <w:shd w:val="clear" w:color="auto" w:fill="auto"/>
            <w:vAlign w:val="bottom"/>
          </w:tcPr>
          <w:p w14:paraId="237E8486" w14:textId="0A281A4B" w:rsidR="00BB039C" w:rsidRPr="00CB11A9" w:rsidRDefault="00CB11A9" w:rsidP="00CB11A9">
            <w:pPr>
              <w:spacing w:line="0" w:lineRule="atLeast"/>
              <w:jc w:val="center"/>
              <w:rPr>
                <w:rFonts w:ascii="Times New Roman" w:eastAsia="Times New Roman" w:hAnsi="Times New Roman"/>
                <w:sz w:val="32"/>
                <w:szCs w:val="32"/>
              </w:rPr>
            </w:pPr>
            <w:proofErr w:type="spellStart"/>
            <w:r w:rsidRPr="00CB11A9">
              <w:rPr>
                <w:rFonts w:ascii="Times New Roman" w:eastAsia="Times New Roman" w:hAnsi="Times New Roman"/>
                <w:sz w:val="32"/>
                <w:szCs w:val="32"/>
              </w:rPr>
              <w:t>EuroSAT</w:t>
            </w:r>
            <w:proofErr w:type="spellEnd"/>
            <w:r w:rsidRPr="00CB11A9">
              <w:rPr>
                <w:rFonts w:ascii="Times New Roman" w:eastAsia="Times New Roman" w:hAnsi="Times New Roman"/>
                <w:sz w:val="32"/>
                <w:szCs w:val="32"/>
              </w:rPr>
              <w:t xml:space="preserve"> Dataset Composition</w:t>
            </w:r>
          </w:p>
        </w:tc>
        <w:tc>
          <w:tcPr>
            <w:tcW w:w="1180" w:type="dxa"/>
            <w:tcBorders>
              <w:bottom w:val="single" w:sz="8" w:space="0" w:color="C0C0C0"/>
              <w:right w:val="single" w:sz="8" w:space="0" w:color="C0C0C0"/>
            </w:tcBorders>
            <w:shd w:val="clear" w:color="auto" w:fill="auto"/>
            <w:vAlign w:val="bottom"/>
          </w:tcPr>
          <w:p w14:paraId="47AED256" w14:textId="77777777" w:rsidR="00BB039C" w:rsidRDefault="00BB039C">
            <w:pPr>
              <w:spacing w:line="0" w:lineRule="atLeast"/>
              <w:rPr>
                <w:rFonts w:ascii="Times New Roman" w:eastAsia="Times New Roman" w:hAnsi="Times New Roman"/>
                <w:sz w:val="24"/>
              </w:rPr>
            </w:pPr>
          </w:p>
        </w:tc>
      </w:tr>
      <w:tr w:rsidR="00BB039C" w14:paraId="4DBAE258" w14:textId="77777777" w:rsidTr="00316CAB">
        <w:trPr>
          <w:trHeight w:val="691"/>
        </w:trPr>
        <w:tc>
          <w:tcPr>
            <w:tcW w:w="1200" w:type="dxa"/>
            <w:tcBorders>
              <w:left w:val="single" w:sz="8" w:space="0" w:color="C0C0C0"/>
              <w:bottom w:val="single" w:sz="8" w:space="0" w:color="C0C0C0"/>
              <w:right w:val="single" w:sz="8" w:space="0" w:color="C0C0C0"/>
            </w:tcBorders>
            <w:shd w:val="clear" w:color="auto" w:fill="auto"/>
            <w:vAlign w:val="bottom"/>
          </w:tcPr>
          <w:p w14:paraId="4A323FEB" w14:textId="7ECF9864" w:rsidR="00BB039C" w:rsidRDefault="00CB11A9" w:rsidP="00CB11A9">
            <w:pPr>
              <w:spacing w:line="0" w:lineRule="atLeast"/>
              <w:jc w:val="center"/>
              <w:rPr>
                <w:rFonts w:ascii="Times New Roman" w:eastAsia="Times New Roman" w:hAnsi="Times New Roman"/>
                <w:sz w:val="24"/>
              </w:rPr>
            </w:pPr>
            <w:r>
              <w:rPr>
                <w:rFonts w:ascii="Times New Roman" w:eastAsia="Times New Roman" w:hAnsi="Times New Roman"/>
                <w:sz w:val="24"/>
              </w:rPr>
              <w:t>2</w:t>
            </w:r>
          </w:p>
        </w:tc>
        <w:tc>
          <w:tcPr>
            <w:tcW w:w="7740" w:type="dxa"/>
            <w:tcBorders>
              <w:bottom w:val="single" w:sz="8" w:space="0" w:color="C0C0C0"/>
              <w:right w:val="single" w:sz="8" w:space="0" w:color="C0C0C0"/>
            </w:tcBorders>
            <w:shd w:val="clear" w:color="auto" w:fill="auto"/>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8"/>
            </w:tblGrid>
            <w:tr w:rsidR="00CB11A9" w:rsidRPr="00CB11A9" w14:paraId="7002B20A" w14:textId="77777777" w:rsidTr="00CB11A9">
              <w:trPr>
                <w:tblCellSpacing w:w="15" w:type="dxa"/>
              </w:trPr>
              <w:tc>
                <w:tcPr>
                  <w:tcW w:w="0" w:type="auto"/>
                  <w:vAlign w:val="center"/>
                  <w:hideMark/>
                </w:tcPr>
                <w:p w14:paraId="35AAAEDA" w14:textId="1FDA53A7" w:rsidR="00CB11A9" w:rsidRPr="00CB11A9" w:rsidRDefault="00CB11A9" w:rsidP="00CB11A9">
                  <w:pPr>
                    <w:spacing w:line="0" w:lineRule="atLeast"/>
                    <w:jc w:val="center"/>
                    <w:rPr>
                      <w:rFonts w:ascii="Times New Roman" w:eastAsia="Times New Roman" w:hAnsi="Times New Roman"/>
                      <w:sz w:val="32"/>
                      <w:szCs w:val="32"/>
                    </w:rPr>
                  </w:pPr>
                  <w:r>
                    <w:rPr>
                      <w:rFonts w:ascii="Times New Roman" w:eastAsia="Times New Roman" w:hAnsi="Times New Roman"/>
                      <w:sz w:val="32"/>
                      <w:szCs w:val="32"/>
                    </w:rPr>
                    <w:t xml:space="preserve">                       </w:t>
                  </w:r>
                  <w:r w:rsidRPr="00CB11A9">
                    <w:rPr>
                      <w:rFonts w:ascii="Times New Roman" w:eastAsia="Times New Roman" w:hAnsi="Times New Roman"/>
                      <w:sz w:val="32"/>
                      <w:szCs w:val="32"/>
                    </w:rPr>
                    <w:t>Model Performance Metrics</w:t>
                  </w:r>
                </w:p>
              </w:tc>
            </w:tr>
          </w:tbl>
          <w:p w14:paraId="32752976" w14:textId="77777777" w:rsidR="00CB11A9" w:rsidRPr="00CB11A9" w:rsidRDefault="00CB11A9" w:rsidP="00CB11A9">
            <w:pPr>
              <w:spacing w:line="0" w:lineRule="atLeast"/>
              <w:jc w:val="center"/>
              <w:rPr>
                <w:rFonts w:ascii="Times New Roman" w:eastAsia="Times New Roman" w:hAnsi="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11A9" w:rsidRPr="00CB11A9" w14:paraId="31051230" w14:textId="77777777" w:rsidTr="00CB11A9">
              <w:trPr>
                <w:tblCellSpacing w:w="15" w:type="dxa"/>
              </w:trPr>
              <w:tc>
                <w:tcPr>
                  <w:tcW w:w="0" w:type="auto"/>
                  <w:vAlign w:val="center"/>
                  <w:hideMark/>
                </w:tcPr>
                <w:p w14:paraId="53C46936" w14:textId="77777777" w:rsidR="00CB11A9" w:rsidRPr="00CB11A9" w:rsidRDefault="00CB11A9" w:rsidP="00CB11A9">
                  <w:pPr>
                    <w:spacing w:line="0" w:lineRule="atLeast"/>
                    <w:jc w:val="center"/>
                    <w:rPr>
                      <w:rFonts w:ascii="Times New Roman" w:eastAsia="Times New Roman" w:hAnsi="Times New Roman"/>
                      <w:sz w:val="32"/>
                      <w:szCs w:val="32"/>
                    </w:rPr>
                  </w:pPr>
                </w:p>
              </w:tc>
            </w:tr>
          </w:tbl>
          <w:p w14:paraId="04CAE467" w14:textId="77777777" w:rsidR="00CB11A9" w:rsidRPr="00CB11A9" w:rsidRDefault="00CB11A9" w:rsidP="00CB11A9">
            <w:pPr>
              <w:spacing w:line="0" w:lineRule="atLeast"/>
              <w:rPr>
                <w:rFonts w:ascii="Times New Roman" w:eastAsia="Times New Roman" w:hAnsi="Times New Roman"/>
                <w:sz w:val="32"/>
                <w:szCs w:val="32"/>
              </w:rPr>
            </w:pPr>
          </w:p>
        </w:tc>
        <w:tc>
          <w:tcPr>
            <w:tcW w:w="1180" w:type="dxa"/>
            <w:tcBorders>
              <w:bottom w:val="single" w:sz="8" w:space="0" w:color="C0C0C0"/>
              <w:right w:val="single" w:sz="8" w:space="0" w:color="C0C0C0"/>
            </w:tcBorders>
            <w:shd w:val="clear" w:color="auto" w:fill="auto"/>
            <w:vAlign w:val="bottom"/>
          </w:tcPr>
          <w:p w14:paraId="76A90893" w14:textId="77777777" w:rsidR="00BB039C" w:rsidRDefault="00BB039C">
            <w:pPr>
              <w:spacing w:line="0" w:lineRule="atLeast"/>
              <w:rPr>
                <w:rFonts w:ascii="Times New Roman" w:eastAsia="Times New Roman" w:hAnsi="Times New Roman"/>
                <w:sz w:val="24"/>
              </w:rPr>
            </w:pPr>
          </w:p>
        </w:tc>
      </w:tr>
      <w:tr w:rsidR="00BB039C" w14:paraId="069D016A" w14:textId="77777777" w:rsidTr="00316CAB">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158A1606" w14:textId="77777777" w:rsidR="00BB039C" w:rsidRDefault="00BB039C">
            <w:pPr>
              <w:spacing w:line="0" w:lineRule="atLeast"/>
              <w:rPr>
                <w:rFonts w:ascii="Times New Roman" w:eastAsia="Times New Roman" w:hAnsi="Times New Roman"/>
                <w:sz w:val="24"/>
              </w:rPr>
            </w:pPr>
          </w:p>
        </w:tc>
        <w:tc>
          <w:tcPr>
            <w:tcW w:w="7740" w:type="dxa"/>
            <w:tcBorders>
              <w:bottom w:val="single" w:sz="8" w:space="0" w:color="C0C0C0"/>
              <w:right w:val="single" w:sz="8" w:space="0" w:color="C0C0C0"/>
            </w:tcBorders>
            <w:shd w:val="clear" w:color="auto" w:fill="auto"/>
            <w:vAlign w:val="bottom"/>
          </w:tcPr>
          <w:p w14:paraId="6D7BA5AA"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3B8F6185" w14:textId="77777777" w:rsidR="00BB039C" w:rsidRDefault="00BB039C">
            <w:pPr>
              <w:spacing w:line="0" w:lineRule="atLeast"/>
              <w:rPr>
                <w:rFonts w:ascii="Times New Roman" w:eastAsia="Times New Roman" w:hAnsi="Times New Roman"/>
                <w:sz w:val="24"/>
              </w:rPr>
            </w:pPr>
          </w:p>
        </w:tc>
      </w:tr>
    </w:tbl>
    <w:p w14:paraId="56129CF6" w14:textId="77777777" w:rsidR="000D55E9" w:rsidRDefault="000D55E9">
      <w:pPr>
        <w:spacing w:line="0" w:lineRule="atLeast"/>
        <w:ind w:right="-19"/>
        <w:jc w:val="center"/>
        <w:rPr>
          <w:rFonts w:ascii="Times New Roman" w:eastAsia="Times New Roman" w:hAnsi="Times New Roman"/>
          <w:b/>
          <w:sz w:val="32"/>
        </w:rPr>
      </w:pPr>
    </w:p>
    <w:p w14:paraId="231C60A9" w14:textId="77777777" w:rsidR="000D55E9" w:rsidRDefault="000D55E9">
      <w:pPr>
        <w:spacing w:line="0" w:lineRule="atLeast"/>
        <w:ind w:right="-19"/>
        <w:jc w:val="center"/>
        <w:rPr>
          <w:rFonts w:ascii="Times New Roman" w:eastAsia="Times New Roman" w:hAnsi="Times New Roman"/>
          <w:b/>
          <w:sz w:val="32"/>
        </w:rPr>
      </w:pPr>
    </w:p>
    <w:p w14:paraId="12B4FE53" w14:textId="77777777" w:rsidR="000D55E9" w:rsidRDefault="000D55E9">
      <w:pPr>
        <w:spacing w:line="0" w:lineRule="atLeast"/>
        <w:ind w:right="-19"/>
        <w:jc w:val="center"/>
        <w:rPr>
          <w:rFonts w:ascii="Times New Roman" w:eastAsia="Times New Roman" w:hAnsi="Times New Roman"/>
          <w:b/>
          <w:sz w:val="32"/>
        </w:rPr>
      </w:pPr>
    </w:p>
    <w:p w14:paraId="448D8234" w14:textId="77777777" w:rsidR="000D55E9" w:rsidRDefault="000D55E9">
      <w:pPr>
        <w:spacing w:line="0" w:lineRule="atLeast"/>
        <w:ind w:right="-19"/>
        <w:jc w:val="center"/>
        <w:rPr>
          <w:rFonts w:ascii="Times New Roman" w:eastAsia="Times New Roman" w:hAnsi="Times New Roman"/>
          <w:b/>
          <w:sz w:val="32"/>
        </w:rPr>
      </w:pPr>
    </w:p>
    <w:p w14:paraId="03C8ECBF" w14:textId="77777777" w:rsidR="000D55E9" w:rsidRDefault="000D55E9">
      <w:pPr>
        <w:spacing w:line="0" w:lineRule="atLeast"/>
        <w:ind w:right="-19"/>
        <w:jc w:val="center"/>
        <w:rPr>
          <w:rFonts w:ascii="Times New Roman" w:eastAsia="Times New Roman" w:hAnsi="Times New Roman"/>
          <w:b/>
          <w:sz w:val="32"/>
        </w:rPr>
      </w:pPr>
    </w:p>
    <w:p w14:paraId="4E2F056C" w14:textId="77777777" w:rsidR="00BB039C" w:rsidRDefault="00BB039C">
      <w:pPr>
        <w:spacing w:line="0" w:lineRule="atLeast"/>
        <w:ind w:right="-19"/>
        <w:jc w:val="center"/>
        <w:rPr>
          <w:rFonts w:ascii="Times New Roman" w:eastAsia="Times New Roman" w:hAnsi="Times New Roman"/>
          <w:b/>
          <w:sz w:val="32"/>
        </w:rPr>
      </w:pPr>
      <w:r>
        <w:rPr>
          <w:rFonts w:ascii="Times New Roman" w:eastAsia="Times New Roman" w:hAnsi="Times New Roman"/>
          <w:b/>
          <w:sz w:val="32"/>
        </w:rPr>
        <w:t>LIST OF FIGURES</w:t>
      </w:r>
    </w:p>
    <w:p w14:paraId="7CEFD640" w14:textId="77777777" w:rsidR="00BB039C" w:rsidRDefault="00BB039C">
      <w:pPr>
        <w:spacing w:line="110" w:lineRule="exact"/>
        <w:rPr>
          <w:rFonts w:ascii="Times New Roman" w:eastAsia="Times New Roman" w:hAnsi="Times New Roman"/>
        </w:rPr>
      </w:pPr>
    </w:p>
    <w:tbl>
      <w:tblPr>
        <w:tblW w:w="10120" w:type="dxa"/>
        <w:tblInd w:w="10" w:type="dxa"/>
        <w:tblLayout w:type="fixed"/>
        <w:tblCellMar>
          <w:left w:w="0" w:type="dxa"/>
          <w:right w:w="0" w:type="dxa"/>
        </w:tblCellMar>
        <w:tblLook w:val="0000" w:firstRow="0" w:lastRow="0" w:firstColumn="0" w:lastColumn="0" w:noHBand="0" w:noVBand="0"/>
      </w:tblPr>
      <w:tblGrid>
        <w:gridCol w:w="1300"/>
        <w:gridCol w:w="7640"/>
        <w:gridCol w:w="1180"/>
      </w:tblGrid>
      <w:tr w:rsidR="00BB039C" w14:paraId="50FE7F48" w14:textId="77777777" w:rsidTr="00316CAB">
        <w:trPr>
          <w:trHeight w:val="326"/>
        </w:trPr>
        <w:tc>
          <w:tcPr>
            <w:tcW w:w="1300" w:type="dxa"/>
            <w:tcBorders>
              <w:top w:val="single" w:sz="8" w:space="0" w:color="C0C0C0"/>
              <w:left w:val="single" w:sz="8" w:space="0" w:color="C0C0C0"/>
              <w:right w:val="single" w:sz="8" w:space="0" w:color="C0C0C0"/>
            </w:tcBorders>
            <w:shd w:val="clear" w:color="auto" w:fill="auto"/>
            <w:vAlign w:val="bottom"/>
          </w:tcPr>
          <w:p w14:paraId="17FB432C"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Figure No</w:t>
            </w:r>
          </w:p>
        </w:tc>
        <w:tc>
          <w:tcPr>
            <w:tcW w:w="7640" w:type="dxa"/>
            <w:tcBorders>
              <w:top w:val="single" w:sz="8" w:space="0" w:color="C0C0C0"/>
              <w:right w:val="single" w:sz="8" w:space="0" w:color="C0C0C0"/>
            </w:tcBorders>
            <w:shd w:val="clear" w:color="auto" w:fill="auto"/>
            <w:vAlign w:val="bottom"/>
          </w:tcPr>
          <w:p w14:paraId="1D4CB472" w14:textId="77777777" w:rsidR="00BB039C" w:rsidRDefault="00BB039C">
            <w:pPr>
              <w:spacing w:line="0" w:lineRule="atLeast"/>
              <w:ind w:left="80"/>
              <w:rPr>
                <w:rFonts w:ascii="Times New Roman" w:eastAsia="Times New Roman" w:hAnsi="Times New Roman"/>
                <w:b/>
                <w:sz w:val="24"/>
              </w:rPr>
            </w:pPr>
            <w:r>
              <w:rPr>
                <w:rFonts w:ascii="Times New Roman" w:eastAsia="Times New Roman" w:hAnsi="Times New Roman"/>
                <w:b/>
                <w:sz w:val="24"/>
              </w:rPr>
              <w:t>Figure Title</w:t>
            </w:r>
          </w:p>
        </w:tc>
        <w:tc>
          <w:tcPr>
            <w:tcW w:w="1180" w:type="dxa"/>
            <w:tcBorders>
              <w:top w:val="single" w:sz="8" w:space="0" w:color="C0C0C0"/>
              <w:right w:val="single" w:sz="8" w:space="0" w:color="C0C0C0"/>
            </w:tcBorders>
            <w:shd w:val="clear" w:color="auto" w:fill="auto"/>
            <w:vAlign w:val="bottom"/>
          </w:tcPr>
          <w:p w14:paraId="22B33B81"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BB039C" w14:paraId="1F10EAD7" w14:textId="77777777" w:rsidTr="00316CAB">
        <w:trPr>
          <w:trHeight w:val="29"/>
        </w:trPr>
        <w:tc>
          <w:tcPr>
            <w:tcW w:w="1300" w:type="dxa"/>
            <w:tcBorders>
              <w:left w:val="single" w:sz="8" w:space="0" w:color="C0C0C0"/>
              <w:bottom w:val="single" w:sz="8" w:space="0" w:color="C0C0C0"/>
              <w:right w:val="single" w:sz="8" w:space="0" w:color="C0C0C0"/>
            </w:tcBorders>
            <w:shd w:val="clear" w:color="auto" w:fill="auto"/>
            <w:vAlign w:val="bottom"/>
          </w:tcPr>
          <w:p w14:paraId="4E65C891" w14:textId="77777777" w:rsidR="00BB039C" w:rsidRDefault="00BB039C">
            <w:pPr>
              <w:spacing w:line="0" w:lineRule="atLeast"/>
              <w:rPr>
                <w:rFonts w:ascii="Times New Roman" w:eastAsia="Times New Roman" w:hAnsi="Times New Roman"/>
                <w:sz w:val="2"/>
              </w:rPr>
            </w:pPr>
          </w:p>
        </w:tc>
        <w:tc>
          <w:tcPr>
            <w:tcW w:w="7640" w:type="dxa"/>
            <w:tcBorders>
              <w:bottom w:val="single" w:sz="8" w:space="0" w:color="C0C0C0"/>
              <w:right w:val="single" w:sz="8" w:space="0" w:color="C0C0C0"/>
            </w:tcBorders>
            <w:shd w:val="clear" w:color="auto" w:fill="auto"/>
            <w:vAlign w:val="bottom"/>
          </w:tcPr>
          <w:p w14:paraId="31CC5398" w14:textId="77777777" w:rsidR="00BB039C" w:rsidRDefault="00BB039C">
            <w:pPr>
              <w:spacing w:line="0" w:lineRule="atLeast"/>
              <w:rPr>
                <w:rFonts w:ascii="Times New Roman" w:eastAsia="Times New Roman" w:hAnsi="Times New Roman"/>
                <w:sz w:val="2"/>
              </w:rPr>
            </w:pPr>
          </w:p>
        </w:tc>
        <w:tc>
          <w:tcPr>
            <w:tcW w:w="1180" w:type="dxa"/>
            <w:tcBorders>
              <w:bottom w:val="single" w:sz="8" w:space="0" w:color="C0C0C0"/>
              <w:right w:val="single" w:sz="8" w:space="0" w:color="C0C0C0"/>
            </w:tcBorders>
            <w:shd w:val="clear" w:color="auto" w:fill="auto"/>
            <w:vAlign w:val="bottom"/>
          </w:tcPr>
          <w:p w14:paraId="06AFBDCC" w14:textId="77777777" w:rsidR="00BB039C" w:rsidRDefault="00BB039C">
            <w:pPr>
              <w:spacing w:line="0" w:lineRule="atLeast"/>
              <w:rPr>
                <w:rFonts w:ascii="Times New Roman" w:eastAsia="Times New Roman" w:hAnsi="Times New Roman"/>
                <w:sz w:val="2"/>
              </w:rPr>
            </w:pPr>
          </w:p>
        </w:tc>
      </w:tr>
      <w:tr w:rsidR="00BB039C" w14:paraId="2F7B60B6" w14:textId="77777777" w:rsidTr="00316CAB">
        <w:trPr>
          <w:trHeight w:val="1033"/>
        </w:trPr>
        <w:tc>
          <w:tcPr>
            <w:tcW w:w="1300" w:type="dxa"/>
            <w:tcBorders>
              <w:left w:val="single" w:sz="8" w:space="0" w:color="C0C0C0"/>
              <w:bottom w:val="single" w:sz="8" w:space="0" w:color="C0C0C0"/>
              <w:right w:val="single" w:sz="8" w:space="0" w:color="C0C0C0"/>
            </w:tcBorders>
            <w:shd w:val="clear" w:color="auto" w:fill="auto"/>
            <w:vAlign w:val="bottom"/>
          </w:tcPr>
          <w:p w14:paraId="670E08A1" w14:textId="5A8A5EE0" w:rsidR="00BB039C" w:rsidRDefault="00CB11A9" w:rsidP="00CB11A9">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7640" w:type="dxa"/>
            <w:tcBorders>
              <w:bottom w:val="single" w:sz="8" w:space="0" w:color="C0C0C0"/>
              <w:right w:val="single" w:sz="8" w:space="0" w:color="C0C0C0"/>
            </w:tcBorders>
            <w:shd w:val="clear" w:color="auto" w:fill="auto"/>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2"/>
            </w:tblGrid>
            <w:tr w:rsidR="00CB11A9" w:rsidRPr="00CB11A9" w14:paraId="0D88D3B0" w14:textId="77777777" w:rsidTr="00CB11A9">
              <w:trPr>
                <w:tblCellSpacing w:w="15" w:type="dxa"/>
              </w:trPr>
              <w:tc>
                <w:tcPr>
                  <w:tcW w:w="0" w:type="auto"/>
                  <w:vAlign w:val="center"/>
                  <w:hideMark/>
                </w:tcPr>
                <w:p w14:paraId="05DAB1B7" w14:textId="77777777" w:rsidR="00CB11A9" w:rsidRDefault="00CB11A9" w:rsidP="00CB11A9">
                  <w:pPr>
                    <w:spacing w:line="0" w:lineRule="atLeast"/>
                    <w:jc w:val="center"/>
                    <w:rPr>
                      <w:rFonts w:ascii="Times New Roman" w:eastAsia="Times New Roman" w:hAnsi="Times New Roman"/>
                      <w:sz w:val="32"/>
                      <w:szCs w:val="32"/>
                    </w:rPr>
                  </w:pPr>
                  <w:r>
                    <w:rPr>
                      <w:rFonts w:ascii="Times New Roman" w:eastAsia="Times New Roman" w:hAnsi="Times New Roman"/>
                      <w:sz w:val="32"/>
                      <w:szCs w:val="32"/>
                    </w:rPr>
                    <w:t xml:space="preserve">                               </w:t>
                  </w:r>
                </w:p>
                <w:p w14:paraId="78130A8E" w14:textId="42B66314" w:rsidR="00CB11A9" w:rsidRPr="00CB11A9" w:rsidRDefault="00FE4A75" w:rsidP="00CB11A9">
                  <w:pPr>
                    <w:spacing w:line="0" w:lineRule="atLeast"/>
                    <w:jc w:val="center"/>
                    <w:rPr>
                      <w:rFonts w:ascii="Times New Roman" w:eastAsia="Times New Roman" w:hAnsi="Times New Roman"/>
                      <w:sz w:val="32"/>
                      <w:szCs w:val="32"/>
                    </w:rPr>
                  </w:pPr>
                  <w:r>
                    <w:rPr>
                      <w:rFonts w:ascii="Times New Roman" w:eastAsia="Times New Roman" w:hAnsi="Times New Roman"/>
                      <w:sz w:val="32"/>
                      <w:szCs w:val="32"/>
                    </w:rPr>
                    <w:t xml:space="preserve">                             </w:t>
                  </w:r>
                  <w:r w:rsidR="00CB11A9" w:rsidRPr="00CB11A9">
                    <w:rPr>
                      <w:rFonts w:ascii="Times New Roman" w:eastAsia="Times New Roman" w:hAnsi="Times New Roman"/>
                      <w:sz w:val="32"/>
                      <w:szCs w:val="32"/>
                    </w:rPr>
                    <w:t>System Architecture</w:t>
                  </w:r>
                </w:p>
              </w:tc>
            </w:tr>
          </w:tbl>
          <w:p w14:paraId="552DC234" w14:textId="77777777" w:rsidR="00CB11A9" w:rsidRPr="00CB11A9" w:rsidRDefault="00CB11A9" w:rsidP="00CB11A9">
            <w:pPr>
              <w:spacing w:line="0" w:lineRule="atLeast"/>
              <w:jc w:val="center"/>
              <w:rPr>
                <w:rFonts w:ascii="Times New Roman" w:eastAsia="Times New Roman" w:hAnsi="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B11A9" w:rsidRPr="00CB11A9" w14:paraId="6D0D30BA" w14:textId="16A3E3DE" w:rsidTr="00A967C4">
              <w:trPr>
                <w:tblCellSpacing w:w="15" w:type="dxa"/>
              </w:trPr>
              <w:tc>
                <w:tcPr>
                  <w:tcW w:w="0" w:type="auto"/>
                  <w:vAlign w:val="center"/>
                  <w:hideMark/>
                </w:tcPr>
                <w:p w14:paraId="578038BB" w14:textId="77777777" w:rsidR="00CB11A9" w:rsidRPr="00CB11A9" w:rsidRDefault="00CB11A9" w:rsidP="00CB11A9">
                  <w:pPr>
                    <w:spacing w:line="0" w:lineRule="atLeast"/>
                    <w:jc w:val="center"/>
                    <w:rPr>
                      <w:rFonts w:ascii="Times New Roman" w:eastAsia="Times New Roman" w:hAnsi="Times New Roman"/>
                      <w:sz w:val="32"/>
                      <w:szCs w:val="32"/>
                    </w:rPr>
                  </w:pPr>
                </w:p>
              </w:tc>
              <w:tc>
                <w:tcPr>
                  <w:tcW w:w="0" w:type="auto"/>
                </w:tcPr>
                <w:p w14:paraId="28698B39" w14:textId="77777777" w:rsidR="00CB11A9" w:rsidRPr="00CB11A9" w:rsidRDefault="00CB11A9" w:rsidP="00CB11A9">
                  <w:pPr>
                    <w:spacing w:line="0" w:lineRule="atLeast"/>
                    <w:jc w:val="center"/>
                    <w:rPr>
                      <w:rFonts w:ascii="Times New Roman" w:eastAsia="Times New Roman" w:hAnsi="Times New Roman"/>
                      <w:sz w:val="32"/>
                      <w:szCs w:val="32"/>
                    </w:rPr>
                  </w:pPr>
                </w:p>
              </w:tc>
            </w:tr>
          </w:tbl>
          <w:p w14:paraId="206DF01E" w14:textId="77777777" w:rsidR="00BB039C" w:rsidRPr="00CB11A9" w:rsidRDefault="00BB039C" w:rsidP="00CB11A9">
            <w:pPr>
              <w:spacing w:line="0" w:lineRule="atLeast"/>
              <w:jc w:val="center"/>
              <w:rPr>
                <w:rFonts w:ascii="Times New Roman" w:eastAsia="Times New Roman" w:hAnsi="Times New Roman"/>
                <w:sz w:val="32"/>
                <w:szCs w:val="32"/>
              </w:rPr>
            </w:pPr>
          </w:p>
        </w:tc>
        <w:tc>
          <w:tcPr>
            <w:tcW w:w="1180" w:type="dxa"/>
            <w:tcBorders>
              <w:bottom w:val="single" w:sz="8" w:space="0" w:color="C0C0C0"/>
              <w:right w:val="single" w:sz="8" w:space="0" w:color="C0C0C0"/>
            </w:tcBorders>
            <w:shd w:val="clear" w:color="auto" w:fill="auto"/>
            <w:vAlign w:val="bottom"/>
          </w:tcPr>
          <w:p w14:paraId="34A16A64" w14:textId="77777777" w:rsidR="00BB039C" w:rsidRDefault="00BB039C">
            <w:pPr>
              <w:spacing w:line="0" w:lineRule="atLeast"/>
              <w:rPr>
                <w:rFonts w:ascii="Times New Roman" w:eastAsia="Times New Roman" w:hAnsi="Times New Roman"/>
                <w:sz w:val="24"/>
              </w:rPr>
            </w:pPr>
          </w:p>
        </w:tc>
      </w:tr>
      <w:tr w:rsidR="00BB039C" w14:paraId="1B007EDF" w14:textId="77777777" w:rsidTr="00316CAB">
        <w:trPr>
          <w:trHeight w:val="538"/>
        </w:trPr>
        <w:tc>
          <w:tcPr>
            <w:tcW w:w="1300" w:type="dxa"/>
            <w:tcBorders>
              <w:left w:val="single" w:sz="8" w:space="0" w:color="C0C0C0"/>
              <w:bottom w:val="single" w:sz="8" w:space="0" w:color="C0C0C0"/>
              <w:right w:val="single" w:sz="8" w:space="0" w:color="C0C0C0"/>
            </w:tcBorders>
            <w:shd w:val="clear" w:color="auto" w:fill="auto"/>
            <w:vAlign w:val="bottom"/>
          </w:tcPr>
          <w:p w14:paraId="2B39EC8D" w14:textId="0966987C" w:rsidR="00BB039C" w:rsidRDefault="00CB11A9" w:rsidP="00CB11A9">
            <w:pPr>
              <w:spacing w:line="0" w:lineRule="atLeast"/>
              <w:jc w:val="center"/>
              <w:rPr>
                <w:rFonts w:ascii="Times New Roman" w:eastAsia="Times New Roman" w:hAnsi="Times New Roman"/>
                <w:sz w:val="24"/>
              </w:rPr>
            </w:pPr>
            <w:r>
              <w:rPr>
                <w:rFonts w:ascii="Times New Roman" w:eastAsia="Times New Roman" w:hAnsi="Times New Roman"/>
                <w:sz w:val="24"/>
              </w:rPr>
              <w:t>2</w:t>
            </w:r>
          </w:p>
        </w:tc>
        <w:tc>
          <w:tcPr>
            <w:tcW w:w="7640" w:type="dxa"/>
            <w:tcBorders>
              <w:bottom w:val="single" w:sz="8" w:space="0" w:color="C0C0C0"/>
              <w:right w:val="single" w:sz="8" w:space="0" w:color="C0C0C0"/>
            </w:tcBorders>
            <w:shd w:val="clear" w:color="auto" w:fill="auto"/>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8"/>
            </w:tblGrid>
            <w:tr w:rsidR="00FE4A75" w:rsidRPr="00FE4A75" w14:paraId="1E32A5C6" w14:textId="77777777" w:rsidTr="00F26035">
              <w:trPr>
                <w:tblCellSpacing w:w="15" w:type="dxa"/>
              </w:trPr>
              <w:tc>
                <w:tcPr>
                  <w:tcW w:w="0" w:type="auto"/>
                  <w:vAlign w:val="center"/>
                  <w:hideMark/>
                </w:tcPr>
                <w:p w14:paraId="6F8D6398" w14:textId="77777777" w:rsidR="00FE4A75" w:rsidRPr="00FE4A75" w:rsidRDefault="00FE4A75" w:rsidP="00FE4A75">
                  <w:pPr>
                    <w:spacing w:line="0" w:lineRule="atLeast"/>
                    <w:jc w:val="center"/>
                    <w:rPr>
                      <w:rFonts w:ascii="Times New Roman" w:eastAsia="Times New Roman" w:hAnsi="Times New Roman"/>
                      <w:sz w:val="32"/>
                      <w:szCs w:val="32"/>
                    </w:rPr>
                  </w:pPr>
                  <w:r>
                    <w:rPr>
                      <w:rFonts w:ascii="Times New Roman" w:eastAsia="Times New Roman" w:hAnsi="Times New Roman"/>
                      <w:sz w:val="32"/>
                      <w:szCs w:val="32"/>
                    </w:rPr>
                    <w:t xml:space="preserve">                           </w:t>
                  </w:r>
                  <w:r w:rsidRPr="00FE4A75">
                    <w:rPr>
                      <w:rFonts w:ascii="Times New Roman" w:eastAsia="Times New Roman" w:hAnsi="Times New Roman"/>
                      <w:sz w:val="32"/>
                      <w:szCs w:val="32"/>
                    </w:rPr>
                    <w:t>Model Accuracy Plot</w:t>
                  </w:r>
                </w:p>
              </w:tc>
            </w:tr>
          </w:tbl>
          <w:p w14:paraId="613F0BFD" w14:textId="77777777" w:rsidR="00BB039C" w:rsidRDefault="00BB039C" w:rsidP="00FE4A75">
            <w:pPr>
              <w:spacing w:line="0" w:lineRule="atLeast"/>
              <w:rPr>
                <w:rFonts w:ascii="Times New Roman" w:eastAsia="Times New Roman" w:hAnsi="Times New Roman"/>
                <w:sz w:val="32"/>
                <w:szCs w:val="32"/>
              </w:rPr>
            </w:pPr>
          </w:p>
          <w:p w14:paraId="6D408345" w14:textId="77777777" w:rsidR="00FE4A75" w:rsidRPr="00FE4A75" w:rsidRDefault="00FE4A75" w:rsidP="00FE4A75">
            <w:pPr>
              <w:spacing w:line="0" w:lineRule="atLeast"/>
              <w:jc w:val="center"/>
              <w:rPr>
                <w:rFonts w:ascii="Times New Roman" w:eastAsia="Times New Roman" w:hAnsi="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A75" w:rsidRPr="00FE4A75" w14:paraId="0C7B1A08" w14:textId="77777777" w:rsidTr="00FE4A75">
              <w:trPr>
                <w:tblCellSpacing w:w="15" w:type="dxa"/>
              </w:trPr>
              <w:tc>
                <w:tcPr>
                  <w:tcW w:w="0" w:type="auto"/>
                  <w:vAlign w:val="center"/>
                  <w:hideMark/>
                </w:tcPr>
                <w:p w14:paraId="5EF8DE75" w14:textId="77777777" w:rsidR="00FE4A75" w:rsidRPr="00FE4A75" w:rsidRDefault="00FE4A75" w:rsidP="00FE4A75">
                  <w:pPr>
                    <w:spacing w:line="0" w:lineRule="atLeast"/>
                    <w:jc w:val="center"/>
                    <w:rPr>
                      <w:rFonts w:ascii="Times New Roman" w:eastAsia="Times New Roman" w:hAnsi="Times New Roman"/>
                      <w:sz w:val="32"/>
                      <w:szCs w:val="32"/>
                    </w:rPr>
                  </w:pPr>
                </w:p>
              </w:tc>
            </w:tr>
          </w:tbl>
          <w:p w14:paraId="6834AD2B" w14:textId="77777777" w:rsidR="00CB11A9" w:rsidRPr="00CB11A9" w:rsidRDefault="00CB11A9" w:rsidP="00CB11A9">
            <w:pPr>
              <w:spacing w:line="0" w:lineRule="atLeast"/>
              <w:jc w:val="center"/>
              <w:rPr>
                <w:rFonts w:ascii="Times New Roman" w:eastAsia="Times New Roman" w:hAnsi="Times New Roman"/>
                <w:sz w:val="32"/>
                <w:szCs w:val="32"/>
              </w:rPr>
            </w:pPr>
          </w:p>
        </w:tc>
        <w:tc>
          <w:tcPr>
            <w:tcW w:w="1180" w:type="dxa"/>
            <w:tcBorders>
              <w:bottom w:val="single" w:sz="8" w:space="0" w:color="C0C0C0"/>
              <w:right w:val="single" w:sz="8" w:space="0" w:color="C0C0C0"/>
            </w:tcBorders>
            <w:shd w:val="clear" w:color="auto" w:fill="auto"/>
            <w:vAlign w:val="bottom"/>
          </w:tcPr>
          <w:p w14:paraId="47E4438E" w14:textId="77777777" w:rsidR="00BB039C" w:rsidRDefault="00BB039C">
            <w:pPr>
              <w:spacing w:line="0" w:lineRule="atLeast"/>
              <w:rPr>
                <w:rFonts w:ascii="Times New Roman" w:eastAsia="Times New Roman" w:hAnsi="Times New Roman"/>
                <w:sz w:val="24"/>
              </w:rPr>
            </w:pPr>
          </w:p>
        </w:tc>
      </w:tr>
      <w:tr w:rsidR="00BB039C" w14:paraId="1255B44B" w14:textId="77777777" w:rsidTr="00316CAB">
        <w:trPr>
          <w:trHeight w:val="781"/>
        </w:trPr>
        <w:tc>
          <w:tcPr>
            <w:tcW w:w="1300" w:type="dxa"/>
            <w:tcBorders>
              <w:left w:val="single" w:sz="8" w:space="0" w:color="C0C0C0"/>
              <w:bottom w:val="single" w:sz="8" w:space="0" w:color="C0C0C0"/>
              <w:right w:val="single" w:sz="8" w:space="0" w:color="C0C0C0"/>
            </w:tcBorders>
            <w:shd w:val="clear" w:color="auto" w:fill="auto"/>
            <w:vAlign w:val="bottom"/>
          </w:tcPr>
          <w:p w14:paraId="7D0FF425" w14:textId="3FF4901C" w:rsidR="00BB039C" w:rsidRDefault="00CB11A9" w:rsidP="00FE4A75">
            <w:pPr>
              <w:spacing w:line="0" w:lineRule="atLeast"/>
              <w:rPr>
                <w:rFonts w:ascii="Times New Roman" w:eastAsia="Times New Roman" w:hAnsi="Times New Roman"/>
                <w:sz w:val="24"/>
              </w:rPr>
            </w:pPr>
            <w:r>
              <w:rPr>
                <w:rFonts w:ascii="Times New Roman" w:eastAsia="Times New Roman" w:hAnsi="Times New Roman"/>
                <w:sz w:val="24"/>
              </w:rPr>
              <w:t>3</w:t>
            </w:r>
          </w:p>
        </w:tc>
        <w:tc>
          <w:tcPr>
            <w:tcW w:w="7640" w:type="dxa"/>
            <w:tcBorders>
              <w:bottom w:val="single" w:sz="8" w:space="0" w:color="C0C0C0"/>
              <w:right w:val="single" w:sz="8" w:space="0" w:color="C0C0C0"/>
            </w:tcBorders>
            <w:shd w:val="clear" w:color="auto" w:fill="auto"/>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6"/>
            </w:tblGrid>
            <w:tr w:rsidR="00FE4A75" w:rsidRPr="00FE4A75" w14:paraId="2E1FC27C" w14:textId="77777777" w:rsidTr="00FE4A75">
              <w:trPr>
                <w:tblCellSpacing w:w="15" w:type="dxa"/>
              </w:trPr>
              <w:tc>
                <w:tcPr>
                  <w:tcW w:w="0" w:type="auto"/>
                  <w:vAlign w:val="center"/>
                  <w:hideMark/>
                </w:tcPr>
                <w:p w14:paraId="7DD9F883" w14:textId="7D645276" w:rsidR="00FE4A75" w:rsidRPr="00FE4A75" w:rsidRDefault="00FE4A75" w:rsidP="00FE4A75">
                  <w:pPr>
                    <w:spacing w:line="0" w:lineRule="atLeast"/>
                    <w:rPr>
                      <w:rFonts w:ascii="Times New Roman" w:eastAsia="Times New Roman" w:hAnsi="Times New Roman"/>
                      <w:sz w:val="32"/>
                      <w:szCs w:val="32"/>
                    </w:rPr>
                  </w:pPr>
                  <w:r>
                    <w:rPr>
                      <w:rFonts w:ascii="Times New Roman" w:eastAsia="Times New Roman" w:hAnsi="Times New Roman"/>
                      <w:sz w:val="32"/>
                      <w:szCs w:val="32"/>
                    </w:rPr>
                    <w:t xml:space="preserve">                         </w:t>
                  </w:r>
                  <w:r w:rsidRPr="00FE4A75">
                    <w:rPr>
                      <w:rFonts w:ascii="Times New Roman" w:eastAsia="Times New Roman" w:hAnsi="Times New Roman"/>
                      <w:sz w:val="32"/>
                      <w:szCs w:val="32"/>
                    </w:rPr>
                    <w:t>Training Metrics Plot</w:t>
                  </w:r>
                </w:p>
              </w:tc>
            </w:tr>
          </w:tbl>
          <w:p w14:paraId="1374E37E" w14:textId="77777777" w:rsidR="00FE4A75" w:rsidRPr="00FE4A75" w:rsidRDefault="00FE4A75" w:rsidP="00FE4A75">
            <w:pPr>
              <w:spacing w:line="0" w:lineRule="atLeast"/>
              <w:rPr>
                <w:rFonts w:ascii="Times New Roman" w:eastAsia="Times New Roman" w:hAnsi="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A75" w:rsidRPr="00FE4A75" w14:paraId="191E35FB" w14:textId="77777777" w:rsidTr="00FE4A75">
              <w:trPr>
                <w:tblCellSpacing w:w="15" w:type="dxa"/>
              </w:trPr>
              <w:tc>
                <w:tcPr>
                  <w:tcW w:w="0" w:type="auto"/>
                  <w:vAlign w:val="center"/>
                  <w:hideMark/>
                </w:tcPr>
                <w:p w14:paraId="06482774" w14:textId="77777777" w:rsidR="00FE4A75" w:rsidRPr="00FE4A75" w:rsidRDefault="00FE4A75" w:rsidP="00FE4A75">
                  <w:pPr>
                    <w:spacing w:line="0" w:lineRule="atLeast"/>
                    <w:rPr>
                      <w:rFonts w:ascii="Times New Roman" w:eastAsia="Times New Roman" w:hAnsi="Times New Roman"/>
                      <w:sz w:val="32"/>
                      <w:szCs w:val="32"/>
                    </w:rPr>
                  </w:pPr>
                </w:p>
              </w:tc>
            </w:tr>
          </w:tbl>
          <w:p w14:paraId="6816260D" w14:textId="77777777" w:rsidR="00BB039C" w:rsidRPr="00FE4A75" w:rsidRDefault="00BB039C" w:rsidP="00FE4A75">
            <w:pPr>
              <w:spacing w:line="0" w:lineRule="atLeast"/>
              <w:rPr>
                <w:rFonts w:ascii="Times New Roman" w:eastAsia="Times New Roman" w:hAnsi="Times New Roman"/>
                <w:sz w:val="32"/>
                <w:szCs w:val="32"/>
              </w:rPr>
            </w:pPr>
          </w:p>
        </w:tc>
        <w:tc>
          <w:tcPr>
            <w:tcW w:w="1180" w:type="dxa"/>
            <w:tcBorders>
              <w:bottom w:val="single" w:sz="8" w:space="0" w:color="C0C0C0"/>
              <w:right w:val="single" w:sz="8" w:space="0" w:color="C0C0C0"/>
            </w:tcBorders>
            <w:shd w:val="clear" w:color="auto" w:fill="auto"/>
            <w:vAlign w:val="bottom"/>
          </w:tcPr>
          <w:p w14:paraId="34BEAF3E" w14:textId="77777777" w:rsidR="00BB039C" w:rsidRDefault="00BB039C" w:rsidP="00FE4A75">
            <w:pPr>
              <w:spacing w:line="0" w:lineRule="atLeast"/>
              <w:rPr>
                <w:rFonts w:ascii="Times New Roman" w:eastAsia="Times New Roman" w:hAnsi="Times New Roman"/>
                <w:sz w:val="24"/>
              </w:rPr>
            </w:pPr>
          </w:p>
        </w:tc>
      </w:tr>
      <w:tr w:rsidR="00BB039C" w14:paraId="5772EE92" w14:textId="77777777" w:rsidTr="00316CAB">
        <w:trPr>
          <w:trHeight w:val="709"/>
        </w:trPr>
        <w:tc>
          <w:tcPr>
            <w:tcW w:w="1300" w:type="dxa"/>
            <w:tcBorders>
              <w:left w:val="single" w:sz="8" w:space="0" w:color="C0C0C0"/>
              <w:bottom w:val="single" w:sz="8" w:space="0" w:color="C0C0C0"/>
              <w:right w:val="single" w:sz="8" w:space="0" w:color="C0C0C0"/>
            </w:tcBorders>
            <w:shd w:val="clear" w:color="auto" w:fill="auto"/>
            <w:vAlign w:val="bottom"/>
          </w:tcPr>
          <w:p w14:paraId="7CF261C2" w14:textId="24494B74" w:rsidR="00BB039C" w:rsidRDefault="00CB11A9" w:rsidP="00FE4A75">
            <w:pPr>
              <w:spacing w:line="0" w:lineRule="atLeast"/>
              <w:rPr>
                <w:rFonts w:ascii="Times New Roman" w:eastAsia="Times New Roman" w:hAnsi="Times New Roman"/>
                <w:sz w:val="24"/>
              </w:rPr>
            </w:pPr>
            <w:r>
              <w:rPr>
                <w:rFonts w:ascii="Times New Roman" w:eastAsia="Times New Roman" w:hAnsi="Times New Roman"/>
                <w:sz w:val="24"/>
              </w:rPr>
              <w:t>4</w:t>
            </w:r>
          </w:p>
        </w:tc>
        <w:tc>
          <w:tcPr>
            <w:tcW w:w="7640" w:type="dxa"/>
            <w:tcBorders>
              <w:bottom w:val="single" w:sz="8" w:space="0" w:color="C0C0C0"/>
              <w:right w:val="single" w:sz="8" w:space="0" w:color="C0C0C0"/>
            </w:tcBorders>
            <w:shd w:val="clear" w:color="auto" w:fill="auto"/>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6"/>
            </w:tblGrid>
            <w:tr w:rsidR="00FE4A75" w:rsidRPr="00FE4A75" w14:paraId="49353574" w14:textId="77777777" w:rsidTr="00FE4A75">
              <w:trPr>
                <w:tblCellSpacing w:w="15" w:type="dxa"/>
              </w:trPr>
              <w:tc>
                <w:tcPr>
                  <w:tcW w:w="0" w:type="auto"/>
                  <w:vAlign w:val="center"/>
                  <w:hideMark/>
                </w:tcPr>
                <w:p w14:paraId="27ECF9BB" w14:textId="66D756AF" w:rsidR="00FE4A75" w:rsidRPr="00FE4A75" w:rsidRDefault="00FE4A75" w:rsidP="00FE4A75">
                  <w:pPr>
                    <w:spacing w:line="0" w:lineRule="atLeast"/>
                    <w:rPr>
                      <w:rFonts w:ascii="Times New Roman" w:eastAsia="Times New Roman" w:hAnsi="Times New Roman"/>
                      <w:sz w:val="32"/>
                      <w:szCs w:val="32"/>
                    </w:rPr>
                  </w:pPr>
                  <w:r>
                    <w:rPr>
                      <w:rFonts w:ascii="Times New Roman" w:eastAsia="Times New Roman" w:hAnsi="Times New Roman"/>
                      <w:sz w:val="32"/>
                      <w:szCs w:val="32"/>
                    </w:rPr>
                    <w:t xml:space="preserve">                    </w:t>
                  </w:r>
                  <w:r w:rsidRPr="00FE4A75">
                    <w:rPr>
                      <w:rFonts w:ascii="Times New Roman" w:eastAsia="Times New Roman" w:hAnsi="Times New Roman"/>
                      <w:sz w:val="32"/>
                      <w:szCs w:val="32"/>
                    </w:rPr>
                    <w:t>Change Detection Illustration</w:t>
                  </w:r>
                </w:p>
              </w:tc>
            </w:tr>
          </w:tbl>
          <w:p w14:paraId="195077AA" w14:textId="77777777" w:rsidR="00FE4A75" w:rsidRPr="00FE4A75" w:rsidRDefault="00FE4A75" w:rsidP="00FE4A75">
            <w:pPr>
              <w:spacing w:line="0" w:lineRule="atLeast"/>
              <w:rPr>
                <w:rFonts w:ascii="Times New Roman" w:eastAsia="Times New Roman" w:hAnsi="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A75" w:rsidRPr="00FE4A75" w14:paraId="33099EB6" w14:textId="77777777" w:rsidTr="00FE4A75">
              <w:trPr>
                <w:tblCellSpacing w:w="15" w:type="dxa"/>
              </w:trPr>
              <w:tc>
                <w:tcPr>
                  <w:tcW w:w="0" w:type="auto"/>
                  <w:vAlign w:val="center"/>
                  <w:hideMark/>
                </w:tcPr>
                <w:p w14:paraId="3F0B640A" w14:textId="77777777" w:rsidR="00FE4A75" w:rsidRPr="00FE4A75" w:rsidRDefault="00FE4A75" w:rsidP="00FE4A75">
                  <w:pPr>
                    <w:spacing w:line="0" w:lineRule="atLeast"/>
                    <w:rPr>
                      <w:rFonts w:ascii="Times New Roman" w:eastAsia="Times New Roman" w:hAnsi="Times New Roman"/>
                      <w:sz w:val="32"/>
                      <w:szCs w:val="32"/>
                    </w:rPr>
                  </w:pPr>
                </w:p>
              </w:tc>
            </w:tr>
          </w:tbl>
          <w:p w14:paraId="799D385F" w14:textId="77777777" w:rsidR="00BB039C" w:rsidRPr="00FE4A75" w:rsidRDefault="00BB039C" w:rsidP="00FE4A75">
            <w:pPr>
              <w:spacing w:line="0" w:lineRule="atLeast"/>
              <w:rPr>
                <w:rFonts w:ascii="Times New Roman" w:eastAsia="Times New Roman" w:hAnsi="Times New Roman"/>
                <w:sz w:val="32"/>
                <w:szCs w:val="32"/>
              </w:rPr>
            </w:pPr>
          </w:p>
        </w:tc>
        <w:tc>
          <w:tcPr>
            <w:tcW w:w="1180" w:type="dxa"/>
            <w:tcBorders>
              <w:bottom w:val="single" w:sz="8" w:space="0" w:color="C0C0C0"/>
              <w:right w:val="single" w:sz="8" w:space="0" w:color="C0C0C0"/>
            </w:tcBorders>
            <w:shd w:val="clear" w:color="auto" w:fill="auto"/>
            <w:vAlign w:val="bottom"/>
          </w:tcPr>
          <w:p w14:paraId="1F88A01B" w14:textId="77777777" w:rsidR="00BB039C" w:rsidRDefault="00BB039C" w:rsidP="00FE4A75">
            <w:pPr>
              <w:spacing w:line="0" w:lineRule="atLeast"/>
              <w:rPr>
                <w:rFonts w:ascii="Times New Roman" w:eastAsia="Times New Roman" w:hAnsi="Times New Roman"/>
                <w:sz w:val="24"/>
              </w:rPr>
            </w:pPr>
          </w:p>
        </w:tc>
      </w:tr>
    </w:tbl>
    <w:p w14:paraId="73E76475" w14:textId="77777777" w:rsidR="00BB039C" w:rsidRDefault="00BB039C" w:rsidP="00FE4A75">
      <w:pPr>
        <w:rPr>
          <w:rFonts w:ascii="Times New Roman" w:eastAsia="Times New Roman" w:hAnsi="Times New Roman"/>
          <w:sz w:val="24"/>
        </w:rPr>
        <w:sectPr w:rsidR="00BB039C" w:rsidSect="002866E2">
          <w:pgSz w:w="11900" w:h="16840"/>
          <w:pgMar w:top="972" w:right="900" w:bottom="1440" w:left="900" w:header="0" w:footer="0" w:gutter="0"/>
          <w:cols w:space="0" w:equalWidth="0">
            <w:col w:w="10100"/>
          </w:cols>
          <w:docGrid w:linePitch="360"/>
        </w:sectPr>
      </w:pPr>
    </w:p>
    <w:p w14:paraId="59A0C0CA" w14:textId="77777777" w:rsidR="00FE4A75" w:rsidRDefault="00FE4A75" w:rsidP="00FE4A75">
      <w:pPr>
        <w:widowControl w:val="0"/>
        <w:autoSpaceDE w:val="0"/>
        <w:autoSpaceDN w:val="0"/>
        <w:adjustRightInd w:val="0"/>
        <w:spacing w:line="360" w:lineRule="auto"/>
        <w:ind w:left="1440" w:right="-2076" w:firstLine="720"/>
        <w:rPr>
          <w:rFonts w:ascii="Times New Roman" w:hAnsi="Times New Roman"/>
          <w:b/>
          <w:bCs/>
          <w:sz w:val="32"/>
          <w:szCs w:val="32"/>
        </w:rPr>
      </w:pPr>
      <w:bookmarkStart w:id="3" w:name="page7"/>
      <w:bookmarkStart w:id="4" w:name="page8"/>
      <w:bookmarkStart w:id="5" w:name="page9"/>
      <w:bookmarkStart w:id="6" w:name="page10"/>
      <w:bookmarkEnd w:id="3"/>
      <w:bookmarkEnd w:id="4"/>
      <w:bookmarkEnd w:id="5"/>
      <w:bookmarkEnd w:id="6"/>
    </w:p>
    <w:p w14:paraId="31A02DB8" w14:textId="77777777" w:rsidR="00FE4A75" w:rsidRDefault="00FE4A75" w:rsidP="00FE4A75">
      <w:pPr>
        <w:widowControl w:val="0"/>
        <w:autoSpaceDE w:val="0"/>
        <w:autoSpaceDN w:val="0"/>
        <w:adjustRightInd w:val="0"/>
        <w:spacing w:line="360" w:lineRule="auto"/>
        <w:ind w:left="1440" w:right="-2076" w:firstLine="720"/>
        <w:rPr>
          <w:rFonts w:ascii="Times New Roman" w:hAnsi="Times New Roman"/>
          <w:b/>
          <w:bCs/>
          <w:sz w:val="32"/>
          <w:szCs w:val="32"/>
        </w:rPr>
      </w:pPr>
    </w:p>
    <w:p w14:paraId="5E739E52" w14:textId="77777777" w:rsidR="00FE4A75" w:rsidRPr="00FE4A75" w:rsidRDefault="00FE4A75" w:rsidP="00FE4A75">
      <w:pPr>
        <w:widowControl w:val="0"/>
        <w:autoSpaceDE w:val="0"/>
        <w:autoSpaceDN w:val="0"/>
        <w:adjustRightInd w:val="0"/>
        <w:spacing w:line="360" w:lineRule="auto"/>
        <w:ind w:left="1440" w:right="-2076" w:firstLine="720"/>
        <w:rPr>
          <w:rFonts w:asciiTheme="majorHAnsi" w:hAnsiTheme="majorHAnsi"/>
          <w:b/>
          <w:bCs/>
          <w:sz w:val="32"/>
          <w:szCs w:val="32"/>
        </w:rPr>
      </w:pPr>
      <w:r w:rsidRPr="00FE4A75">
        <w:rPr>
          <w:rFonts w:asciiTheme="majorHAnsi" w:hAnsiTheme="majorHAnsi"/>
          <w:b/>
          <w:bCs/>
          <w:sz w:val="32"/>
          <w:szCs w:val="32"/>
        </w:rPr>
        <w:t>Table of Contents</w:t>
      </w:r>
    </w:p>
    <w:p w14:paraId="148D9BFD" w14:textId="77777777" w:rsidR="00FE4A75" w:rsidRPr="00FE4A75" w:rsidRDefault="00FE4A75" w:rsidP="00FE4A75">
      <w:pPr>
        <w:widowControl w:val="0"/>
        <w:numPr>
          <w:ilvl w:val="0"/>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Introduction</w:t>
      </w:r>
    </w:p>
    <w:p w14:paraId="17A5F77A"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1.1 Overview and Motivation</w:t>
      </w:r>
    </w:p>
    <w:p w14:paraId="5513D07F"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1.2 Problem Statement</w:t>
      </w:r>
    </w:p>
    <w:p w14:paraId="7432756B"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1.3 Objectives</w:t>
      </w:r>
    </w:p>
    <w:p w14:paraId="4ECF8F8B"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1.4 Scope of the Project</w:t>
      </w:r>
    </w:p>
    <w:p w14:paraId="0BC2A323" w14:textId="77777777" w:rsidR="00FE4A75" w:rsidRPr="00FE4A75" w:rsidRDefault="00FE4A75" w:rsidP="00FE4A75">
      <w:pPr>
        <w:widowControl w:val="0"/>
        <w:numPr>
          <w:ilvl w:val="0"/>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Background</w:t>
      </w:r>
    </w:p>
    <w:p w14:paraId="44F92ECF"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2.1 Conceptual Overview and Literature Review</w:t>
      </w:r>
    </w:p>
    <w:p w14:paraId="2685A4C6"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2.2 Related Methodologies and Existing Works</w:t>
      </w:r>
    </w:p>
    <w:p w14:paraId="700F1725" w14:textId="77777777" w:rsidR="00FE4A75" w:rsidRPr="00FE4A75" w:rsidRDefault="00FE4A75" w:rsidP="00FE4A75">
      <w:pPr>
        <w:widowControl w:val="0"/>
        <w:numPr>
          <w:ilvl w:val="0"/>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System Design and Methodology</w:t>
      </w:r>
    </w:p>
    <w:p w14:paraId="0DF7D0C5"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3.1 System Architecture</w:t>
      </w:r>
    </w:p>
    <w:p w14:paraId="7710BF73"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3.2 Development Environment</w:t>
      </w:r>
    </w:p>
    <w:p w14:paraId="588D8D38"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3.3 Methodology: Algorithm and Procedures</w:t>
      </w:r>
    </w:p>
    <w:p w14:paraId="496F93A8" w14:textId="77777777" w:rsidR="00FE4A75" w:rsidRPr="00FE4A75" w:rsidRDefault="00FE4A75" w:rsidP="00FE4A75">
      <w:pPr>
        <w:widowControl w:val="0"/>
        <w:numPr>
          <w:ilvl w:val="0"/>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Implementation and Results</w:t>
      </w:r>
    </w:p>
    <w:p w14:paraId="5880669A"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4.1 Modules and Classes of the Project</w:t>
      </w:r>
    </w:p>
    <w:p w14:paraId="50ED023A"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4.2 Implementation Details</w:t>
      </w:r>
    </w:p>
    <w:p w14:paraId="2F7B5492"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4.3 Results and Analysis</w:t>
      </w:r>
    </w:p>
    <w:p w14:paraId="2968354A" w14:textId="77777777" w:rsidR="00FE4A75" w:rsidRPr="00FE4A75" w:rsidRDefault="00FE4A75" w:rsidP="00FE4A75">
      <w:pPr>
        <w:widowControl w:val="0"/>
        <w:numPr>
          <w:ilvl w:val="1"/>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4.4 Timeline Chart</w:t>
      </w:r>
    </w:p>
    <w:p w14:paraId="1DD11FF7" w14:textId="77777777" w:rsidR="00FE4A75" w:rsidRPr="00FE4A75" w:rsidRDefault="00FE4A75" w:rsidP="00FE4A75">
      <w:pPr>
        <w:widowControl w:val="0"/>
        <w:numPr>
          <w:ilvl w:val="0"/>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Conclusion and Future Work</w:t>
      </w:r>
    </w:p>
    <w:p w14:paraId="7AC41687" w14:textId="77777777" w:rsidR="00FE4A75" w:rsidRPr="00FE4A75" w:rsidRDefault="00FE4A75" w:rsidP="00FE4A75">
      <w:pPr>
        <w:widowControl w:val="0"/>
        <w:numPr>
          <w:ilvl w:val="0"/>
          <w:numId w:val="12"/>
        </w:numPr>
        <w:autoSpaceDE w:val="0"/>
        <w:autoSpaceDN w:val="0"/>
        <w:adjustRightInd w:val="0"/>
        <w:spacing w:line="360" w:lineRule="auto"/>
        <w:ind w:right="-2076"/>
        <w:rPr>
          <w:rFonts w:asciiTheme="majorHAnsi" w:hAnsiTheme="majorHAnsi"/>
          <w:b/>
          <w:bCs/>
          <w:sz w:val="32"/>
          <w:szCs w:val="32"/>
        </w:rPr>
      </w:pPr>
      <w:r w:rsidRPr="00FE4A75">
        <w:rPr>
          <w:rFonts w:asciiTheme="majorHAnsi" w:hAnsiTheme="majorHAnsi"/>
          <w:b/>
          <w:bCs/>
          <w:sz w:val="32"/>
          <w:szCs w:val="32"/>
        </w:rPr>
        <w:t>References</w:t>
      </w:r>
    </w:p>
    <w:p w14:paraId="42596D93" w14:textId="77777777" w:rsidR="00FE4A75" w:rsidRDefault="00FE4A75" w:rsidP="00FE4A75">
      <w:pPr>
        <w:widowControl w:val="0"/>
        <w:autoSpaceDE w:val="0"/>
        <w:autoSpaceDN w:val="0"/>
        <w:adjustRightInd w:val="0"/>
        <w:spacing w:line="360" w:lineRule="auto"/>
        <w:ind w:left="1440" w:right="-2076" w:firstLine="720"/>
        <w:rPr>
          <w:rFonts w:ascii="Times New Roman" w:hAnsi="Times New Roman"/>
          <w:b/>
          <w:bCs/>
          <w:sz w:val="32"/>
          <w:szCs w:val="32"/>
        </w:rPr>
      </w:pPr>
    </w:p>
    <w:p w14:paraId="170AD4DA" w14:textId="77777777" w:rsidR="00FE4A75" w:rsidRDefault="00FE4A75" w:rsidP="00FE4A75">
      <w:pPr>
        <w:widowControl w:val="0"/>
        <w:autoSpaceDE w:val="0"/>
        <w:autoSpaceDN w:val="0"/>
        <w:adjustRightInd w:val="0"/>
        <w:spacing w:line="360" w:lineRule="auto"/>
        <w:ind w:left="1440" w:right="-2076" w:firstLine="720"/>
        <w:rPr>
          <w:rFonts w:ascii="Times New Roman" w:hAnsi="Times New Roman"/>
          <w:b/>
          <w:bCs/>
          <w:sz w:val="32"/>
          <w:szCs w:val="32"/>
        </w:rPr>
      </w:pPr>
    </w:p>
    <w:p w14:paraId="6E97AB1F" w14:textId="77777777" w:rsidR="00FE4A75" w:rsidRDefault="00FE4A75" w:rsidP="00FE4A75">
      <w:pPr>
        <w:widowControl w:val="0"/>
        <w:autoSpaceDE w:val="0"/>
        <w:autoSpaceDN w:val="0"/>
        <w:adjustRightInd w:val="0"/>
        <w:ind w:right="-2076"/>
        <w:rPr>
          <w:rFonts w:ascii="Times New Roman" w:hAnsi="Times New Roman"/>
          <w:b/>
          <w:bCs/>
          <w:sz w:val="32"/>
          <w:szCs w:val="32"/>
        </w:rPr>
      </w:pPr>
    </w:p>
    <w:p w14:paraId="4CE58D1C" w14:textId="25D735E6" w:rsidR="00FE4A75" w:rsidRPr="00FE4A75" w:rsidRDefault="00FE4A75" w:rsidP="00FE4A75">
      <w:pPr>
        <w:spacing w:before="100" w:beforeAutospacing="1" w:after="100" w:afterAutospacing="1"/>
        <w:outlineLvl w:val="2"/>
        <w:rPr>
          <w:rFonts w:ascii="Times New Roman" w:eastAsia="Times New Roman" w:hAnsi="Times New Roman" w:cs="Times New Roman"/>
          <w:b/>
          <w:bCs/>
          <w:sz w:val="28"/>
          <w:szCs w:val="28"/>
        </w:rPr>
      </w:pPr>
      <w:r w:rsidRPr="00FE4A75">
        <w:rPr>
          <w:rFonts w:ascii="Times New Roman" w:eastAsia="Times New Roman" w:hAnsi="Times New Roman" w:cs="Times New Roman"/>
          <w:b/>
          <w:bCs/>
          <w:sz w:val="28"/>
          <w:szCs w:val="28"/>
        </w:rPr>
        <w:lastRenderedPageBreak/>
        <w:t>1. Introduction</w:t>
      </w:r>
    </w:p>
    <w:p w14:paraId="1D633DA2" w14:textId="77777777" w:rsidR="00FE4A75" w:rsidRPr="00FE4A75" w:rsidRDefault="00FE4A75" w:rsidP="00FE4A75">
      <w:pPr>
        <w:spacing w:before="100" w:beforeAutospacing="1" w:after="100" w:afterAutospacing="1"/>
        <w:outlineLvl w:val="3"/>
        <w:rPr>
          <w:rFonts w:ascii="Times New Roman" w:eastAsia="Times New Roman" w:hAnsi="Times New Roman" w:cs="Times New Roman"/>
          <w:b/>
          <w:bCs/>
          <w:sz w:val="28"/>
          <w:szCs w:val="28"/>
        </w:rPr>
      </w:pPr>
      <w:r w:rsidRPr="00FE4A75">
        <w:rPr>
          <w:rFonts w:ascii="Times New Roman" w:eastAsia="Times New Roman" w:hAnsi="Times New Roman" w:cs="Times New Roman"/>
          <w:b/>
          <w:bCs/>
          <w:sz w:val="28"/>
          <w:szCs w:val="28"/>
        </w:rPr>
        <w:t>1.1 Overview and Motivation</w:t>
      </w:r>
    </w:p>
    <w:p w14:paraId="0340328B" w14:textId="77777777" w:rsidR="00FE4A75" w:rsidRPr="00FE4A75" w:rsidRDefault="00FE4A75" w:rsidP="00FE4A75">
      <w:pPr>
        <w:spacing w:before="100" w:beforeAutospacing="1" w:after="100" w:afterAutospacing="1"/>
        <w:rPr>
          <w:rFonts w:ascii="Times New Roman" w:eastAsia="Times New Roman" w:hAnsi="Times New Roman" w:cs="Times New Roman"/>
          <w:sz w:val="28"/>
          <w:szCs w:val="28"/>
        </w:rPr>
      </w:pPr>
      <w:r w:rsidRPr="00FE4A75">
        <w:rPr>
          <w:rFonts w:ascii="Times New Roman" w:eastAsia="Times New Roman" w:hAnsi="Times New Roman" w:cs="Times New Roman"/>
          <w:sz w:val="28"/>
          <w:szCs w:val="28"/>
        </w:rPr>
        <w:t>With the growth of urban areas and ongoing environmental changes, LULC classification has become a pivotal tool for sustainable development. The motivation for this project lies in the need for automated and accurate solutions for classifying satellite imagery, which supports timely decision-making in urban planning, agricultural management, and environmental conservation. Deep learning, specifically Convolutional Neural Networks (CNNs), has proven to be a powerful method for image classification due to its capability to learn complex spatial hierarchies and patterns within data.</w:t>
      </w:r>
    </w:p>
    <w:p w14:paraId="50DFA4EF" w14:textId="77777777" w:rsidR="00FE4A75" w:rsidRPr="00FE4A75" w:rsidRDefault="00FE4A75" w:rsidP="00FE4A75">
      <w:pPr>
        <w:spacing w:before="100" w:beforeAutospacing="1" w:after="100" w:afterAutospacing="1"/>
        <w:outlineLvl w:val="3"/>
        <w:rPr>
          <w:rFonts w:ascii="Times New Roman" w:eastAsia="Times New Roman" w:hAnsi="Times New Roman" w:cs="Times New Roman"/>
          <w:b/>
          <w:bCs/>
          <w:sz w:val="28"/>
          <w:szCs w:val="28"/>
        </w:rPr>
      </w:pPr>
      <w:r w:rsidRPr="00FE4A75">
        <w:rPr>
          <w:rFonts w:ascii="Times New Roman" w:eastAsia="Times New Roman" w:hAnsi="Times New Roman" w:cs="Times New Roman"/>
          <w:b/>
          <w:bCs/>
          <w:sz w:val="28"/>
          <w:szCs w:val="28"/>
        </w:rPr>
        <w:t>1.2 Problem Statement</w:t>
      </w:r>
    </w:p>
    <w:p w14:paraId="2EC745A3" w14:textId="77777777" w:rsidR="00FE4A75" w:rsidRPr="00FE4A75" w:rsidRDefault="00FE4A75" w:rsidP="00FE4A75">
      <w:pPr>
        <w:spacing w:before="100" w:beforeAutospacing="1" w:after="100" w:afterAutospacing="1"/>
        <w:rPr>
          <w:rFonts w:ascii="Times New Roman" w:eastAsia="Times New Roman" w:hAnsi="Times New Roman" w:cs="Times New Roman"/>
          <w:sz w:val="28"/>
          <w:szCs w:val="28"/>
        </w:rPr>
      </w:pPr>
      <w:r w:rsidRPr="00FE4A75">
        <w:rPr>
          <w:rFonts w:ascii="Times New Roman" w:eastAsia="Times New Roman" w:hAnsi="Times New Roman" w:cs="Times New Roman"/>
          <w:sz w:val="28"/>
          <w:szCs w:val="28"/>
        </w:rPr>
        <w:t>Manual LULC classification methods are labor-intensive and prone to human error. This project addresses the challenge of developing an automated deep learning model to classify satellite images accurately and integrate a time-series feature to detect changes in land cover over time.</w:t>
      </w:r>
    </w:p>
    <w:p w14:paraId="2DC73C68" w14:textId="77777777" w:rsidR="00FE4A75" w:rsidRPr="00FE4A75" w:rsidRDefault="00FE4A75" w:rsidP="00FE4A75">
      <w:pPr>
        <w:spacing w:before="100" w:beforeAutospacing="1" w:after="100" w:afterAutospacing="1"/>
        <w:outlineLvl w:val="3"/>
        <w:rPr>
          <w:rFonts w:ascii="Times New Roman" w:eastAsia="Times New Roman" w:hAnsi="Times New Roman" w:cs="Times New Roman"/>
          <w:b/>
          <w:bCs/>
          <w:sz w:val="28"/>
          <w:szCs w:val="28"/>
        </w:rPr>
      </w:pPr>
      <w:r w:rsidRPr="00FE4A75">
        <w:rPr>
          <w:rFonts w:ascii="Times New Roman" w:eastAsia="Times New Roman" w:hAnsi="Times New Roman" w:cs="Times New Roman"/>
          <w:b/>
          <w:bCs/>
          <w:sz w:val="28"/>
          <w:szCs w:val="28"/>
        </w:rPr>
        <w:t>1.3 Objectives</w:t>
      </w:r>
    </w:p>
    <w:p w14:paraId="4F65327A" w14:textId="77777777" w:rsidR="00FE4A75" w:rsidRPr="00FE4A75" w:rsidRDefault="00FE4A75" w:rsidP="00FE4A75">
      <w:pPr>
        <w:numPr>
          <w:ilvl w:val="0"/>
          <w:numId w:val="14"/>
        </w:numPr>
        <w:spacing w:before="100" w:beforeAutospacing="1" w:after="100" w:afterAutospacing="1"/>
        <w:rPr>
          <w:rFonts w:ascii="Times New Roman" w:eastAsia="Times New Roman" w:hAnsi="Times New Roman" w:cs="Times New Roman"/>
          <w:sz w:val="28"/>
          <w:szCs w:val="28"/>
        </w:rPr>
      </w:pPr>
      <w:r w:rsidRPr="00FE4A75">
        <w:rPr>
          <w:rFonts w:ascii="Times New Roman" w:eastAsia="Times New Roman" w:hAnsi="Times New Roman" w:cs="Times New Roman"/>
          <w:sz w:val="28"/>
          <w:szCs w:val="28"/>
        </w:rPr>
        <w:t>Develop a CNN-based model for classifying satellite images into predefined LULC categories.</w:t>
      </w:r>
    </w:p>
    <w:p w14:paraId="784E6435" w14:textId="77777777" w:rsidR="00FE4A75" w:rsidRPr="00FE4A75" w:rsidRDefault="00FE4A75" w:rsidP="00FE4A75">
      <w:pPr>
        <w:numPr>
          <w:ilvl w:val="0"/>
          <w:numId w:val="14"/>
        </w:numPr>
        <w:spacing w:before="100" w:beforeAutospacing="1" w:after="100" w:afterAutospacing="1"/>
        <w:rPr>
          <w:rFonts w:ascii="Times New Roman" w:eastAsia="Times New Roman" w:hAnsi="Times New Roman" w:cs="Times New Roman"/>
          <w:sz w:val="28"/>
          <w:szCs w:val="28"/>
        </w:rPr>
      </w:pPr>
      <w:r w:rsidRPr="00FE4A75">
        <w:rPr>
          <w:rFonts w:ascii="Times New Roman" w:eastAsia="Times New Roman" w:hAnsi="Times New Roman" w:cs="Times New Roman"/>
          <w:sz w:val="28"/>
          <w:szCs w:val="28"/>
        </w:rPr>
        <w:t>Build an interactive application for users to upload and classify satellite images in real time.</w:t>
      </w:r>
    </w:p>
    <w:p w14:paraId="7267490D" w14:textId="77777777" w:rsidR="00FE4A75" w:rsidRPr="00FE4A75" w:rsidRDefault="00FE4A75" w:rsidP="00FE4A75">
      <w:pPr>
        <w:numPr>
          <w:ilvl w:val="0"/>
          <w:numId w:val="14"/>
        </w:numPr>
        <w:spacing w:before="100" w:beforeAutospacing="1" w:after="100" w:afterAutospacing="1"/>
        <w:rPr>
          <w:rFonts w:ascii="Times New Roman" w:eastAsia="Times New Roman" w:hAnsi="Times New Roman" w:cs="Times New Roman"/>
          <w:sz w:val="28"/>
          <w:szCs w:val="28"/>
        </w:rPr>
      </w:pPr>
      <w:r w:rsidRPr="00FE4A75">
        <w:rPr>
          <w:rFonts w:ascii="Times New Roman" w:eastAsia="Times New Roman" w:hAnsi="Times New Roman" w:cs="Times New Roman"/>
          <w:sz w:val="28"/>
          <w:szCs w:val="28"/>
        </w:rPr>
        <w:t>Implement a change detection feature to highlight differences in LULC over time.</w:t>
      </w:r>
    </w:p>
    <w:p w14:paraId="7F6A650A" w14:textId="77777777" w:rsidR="00FE4A75" w:rsidRPr="00FE4A75" w:rsidRDefault="00FE4A75" w:rsidP="00FE4A75">
      <w:pPr>
        <w:numPr>
          <w:ilvl w:val="0"/>
          <w:numId w:val="14"/>
        </w:numPr>
        <w:spacing w:before="100" w:beforeAutospacing="1" w:after="100" w:afterAutospacing="1"/>
        <w:rPr>
          <w:rFonts w:ascii="Times New Roman" w:eastAsia="Times New Roman" w:hAnsi="Times New Roman" w:cs="Times New Roman"/>
          <w:sz w:val="28"/>
          <w:szCs w:val="28"/>
        </w:rPr>
      </w:pPr>
      <w:r w:rsidRPr="00FE4A75">
        <w:rPr>
          <w:rFonts w:ascii="Times New Roman" w:eastAsia="Times New Roman" w:hAnsi="Times New Roman" w:cs="Times New Roman"/>
          <w:sz w:val="28"/>
          <w:szCs w:val="28"/>
        </w:rPr>
        <w:t>Evaluate the model's performance using standard metrics and test it on real-world images.</w:t>
      </w:r>
    </w:p>
    <w:p w14:paraId="2FB33170" w14:textId="77777777" w:rsidR="00FE4A75" w:rsidRPr="00FE4A75" w:rsidRDefault="00FE4A75" w:rsidP="00FE4A75">
      <w:pPr>
        <w:spacing w:before="100" w:beforeAutospacing="1" w:after="100" w:afterAutospacing="1"/>
        <w:outlineLvl w:val="3"/>
        <w:rPr>
          <w:rFonts w:ascii="Times New Roman" w:eastAsia="Times New Roman" w:hAnsi="Times New Roman" w:cs="Times New Roman"/>
          <w:b/>
          <w:bCs/>
          <w:sz w:val="28"/>
          <w:szCs w:val="28"/>
        </w:rPr>
      </w:pPr>
      <w:r w:rsidRPr="00FE4A75">
        <w:rPr>
          <w:rFonts w:ascii="Times New Roman" w:eastAsia="Times New Roman" w:hAnsi="Times New Roman" w:cs="Times New Roman"/>
          <w:b/>
          <w:bCs/>
          <w:sz w:val="28"/>
          <w:szCs w:val="28"/>
        </w:rPr>
        <w:t>1.4 Scope of the Project</w:t>
      </w:r>
    </w:p>
    <w:p w14:paraId="087C5275" w14:textId="77777777" w:rsidR="00FE4A75" w:rsidRPr="00FE4A75" w:rsidRDefault="00FE4A75" w:rsidP="00FE4A75">
      <w:pPr>
        <w:spacing w:before="100" w:beforeAutospacing="1" w:after="100" w:afterAutospacing="1"/>
        <w:rPr>
          <w:rFonts w:ascii="Times New Roman" w:eastAsia="Times New Roman" w:hAnsi="Times New Roman" w:cs="Times New Roman"/>
          <w:sz w:val="28"/>
          <w:szCs w:val="28"/>
        </w:rPr>
      </w:pPr>
      <w:r w:rsidRPr="00FE4A75">
        <w:rPr>
          <w:rFonts w:ascii="Times New Roman" w:eastAsia="Times New Roman" w:hAnsi="Times New Roman" w:cs="Times New Roman"/>
          <w:sz w:val="28"/>
          <w:szCs w:val="28"/>
        </w:rPr>
        <w:t xml:space="preserve">The scope of this project includes training a deep learning model on the </w:t>
      </w:r>
      <w:proofErr w:type="spellStart"/>
      <w:r w:rsidRPr="00FE4A75">
        <w:rPr>
          <w:rFonts w:ascii="Times New Roman" w:eastAsia="Times New Roman" w:hAnsi="Times New Roman" w:cs="Times New Roman"/>
          <w:sz w:val="28"/>
          <w:szCs w:val="28"/>
        </w:rPr>
        <w:t>EuroSAT</w:t>
      </w:r>
      <w:proofErr w:type="spellEnd"/>
      <w:r w:rsidRPr="00FE4A75">
        <w:rPr>
          <w:rFonts w:ascii="Times New Roman" w:eastAsia="Times New Roman" w:hAnsi="Times New Roman" w:cs="Times New Roman"/>
          <w:sz w:val="28"/>
          <w:szCs w:val="28"/>
        </w:rPr>
        <w:t xml:space="preserve"> dataset, developing an interactive front-end application with </w:t>
      </w:r>
      <w:proofErr w:type="spellStart"/>
      <w:r w:rsidRPr="00FE4A75">
        <w:rPr>
          <w:rFonts w:ascii="Times New Roman" w:eastAsia="Times New Roman" w:hAnsi="Times New Roman" w:cs="Times New Roman"/>
          <w:sz w:val="28"/>
          <w:szCs w:val="28"/>
        </w:rPr>
        <w:t>Streamlit</w:t>
      </w:r>
      <w:proofErr w:type="spellEnd"/>
      <w:r w:rsidRPr="00FE4A75">
        <w:rPr>
          <w:rFonts w:ascii="Times New Roman" w:eastAsia="Times New Roman" w:hAnsi="Times New Roman" w:cs="Times New Roman"/>
          <w:sz w:val="28"/>
          <w:szCs w:val="28"/>
        </w:rPr>
        <w:t>, and incorporating change detection capabilities for analyzing time-series satellite images.</w:t>
      </w:r>
    </w:p>
    <w:p w14:paraId="2F6BFE24" w14:textId="1EB99885" w:rsidR="00FE4A75" w:rsidRDefault="00FE4A75" w:rsidP="00FE4A75">
      <w:pPr>
        <w:widowControl w:val="0"/>
        <w:autoSpaceDE w:val="0"/>
        <w:autoSpaceDN w:val="0"/>
        <w:adjustRightInd w:val="0"/>
        <w:ind w:right="-2076"/>
        <w:rPr>
          <w:rFonts w:ascii="Times New Roman" w:hAnsi="Times New Roman"/>
          <w:b/>
          <w:bCs/>
          <w:sz w:val="32"/>
          <w:szCs w:val="32"/>
        </w:rPr>
      </w:pPr>
    </w:p>
    <w:p w14:paraId="703A937E"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38B4A789"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6526585F"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607588BF"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1D7B40D6"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056AD233"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68CB2FEA" w14:textId="77777777" w:rsidR="004971C6" w:rsidRPr="004971C6" w:rsidRDefault="004971C6" w:rsidP="004971C6">
      <w:pPr>
        <w:spacing w:before="100" w:beforeAutospacing="1" w:after="100" w:afterAutospacing="1"/>
        <w:outlineLvl w:val="2"/>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lastRenderedPageBreak/>
        <w:t>2. Background</w:t>
      </w:r>
    </w:p>
    <w:p w14:paraId="55FA19DE" w14:textId="77777777" w:rsidR="004971C6" w:rsidRPr="004971C6" w:rsidRDefault="004971C6" w:rsidP="004971C6">
      <w:pPr>
        <w:spacing w:before="100" w:beforeAutospacing="1" w:after="100" w:afterAutospacing="1"/>
        <w:outlineLvl w:val="3"/>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2.1 Conceptual Overview and Literature Review</w:t>
      </w:r>
    </w:p>
    <w:p w14:paraId="76BF4F22" w14:textId="77777777" w:rsidR="004971C6" w:rsidRPr="004971C6" w:rsidRDefault="004971C6" w:rsidP="004971C6">
      <w:p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 xml:space="preserve">Convolutional Neural Networks (CNNs) are widely recognized for their efficacy in image classification tasks due to their layered structure that captures spatial and hierarchical features in data. The </w:t>
      </w:r>
      <w:proofErr w:type="spellStart"/>
      <w:r w:rsidRPr="004971C6">
        <w:rPr>
          <w:rFonts w:ascii="Times New Roman" w:eastAsia="Times New Roman" w:hAnsi="Times New Roman" w:cs="Times New Roman"/>
          <w:sz w:val="28"/>
          <w:szCs w:val="28"/>
        </w:rPr>
        <w:t>EuroSAT</w:t>
      </w:r>
      <w:proofErr w:type="spellEnd"/>
      <w:r w:rsidRPr="004971C6">
        <w:rPr>
          <w:rFonts w:ascii="Times New Roman" w:eastAsia="Times New Roman" w:hAnsi="Times New Roman" w:cs="Times New Roman"/>
          <w:sz w:val="28"/>
          <w:szCs w:val="28"/>
        </w:rPr>
        <w:t xml:space="preserve"> dataset, derived from Sentinel-2 satellite images, is a benchmark for LULC classification and consists of ten classes such as forests, water bodies, and urban areas (Helber et al., 2019). Previous studies have shown that transfer learning with pre-trained models, like MobileNetV2, significantly enhances performance while reducing training time (Howard et al., 2017).</w:t>
      </w:r>
    </w:p>
    <w:p w14:paraId="244BC45D" w14:textId="77777777" w:rsidR="004971C6" w:rsidRPr="004971C6" w:rsidRDefault="004971C6" w:rsidP="004971C6">
      <w:p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Change detection, which identifies alterations between images taken at different times, is a critical task in remote sensing. Traditional change detection relies on simple image differencing methods, whereas deep learning-based approaches offer greater accuracy and automation (Singh, 1989).</w:t>
      </w:r>
    </w:p>
    <w:p w14:paraId="09B8E4C0" w14:textId="77777777" w:rsidR="004971C6" w:rsidRPr="004971C6" w:rsidRDefault="004971C6" w:rsidP="004971C6">
      <w:pPr>
        <w:spacing w:before="100" w:beforeAutospacing="1" w:after="100" w:afterAutospacing="1"/>
        <w:outlineLvl w:val="3"/>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2.2 Related Methodologies and Existing Works</w:t>
      </w:r>
    </w:p>
    <w:p w14:paraId="152C5FBC" w14:textId="77777777" w:rsidR="004971C6" w:rsidRPr="004971C6" w:rsidRDefault="004971C6" w:rsidP="004971C6">
      <w:p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 xml:space="preserve">Studies have utilized various deep learning architectures to improve LULC classification. Methods such as data augmentation and transfer learning are often employed to enhance generalization. Existing applications are limited in their ability to offer interactive, real-time change detection, which this project addresses through an integrated </w:t>
      </w:r>
      <w:proofErr w:type="spellStart"/>
      <w:r w:rsidRPr="004971C6">
        <w:rPr>
          <w:rFonts w:ascii="Times New Roman" w:eastAsia="Times New Roman" w:hAnsi="Times New Roman" w:cs="Times New Roman"/>
          <w:sz w:val="28"/>
          <w:szCs w:val="28"/>
        </w:rPr>
        <w:t>Streamlit</w:t>
      </w:r>
      <w:proofErr w:type="spellEnd"/>
      <w:r w:rsidRPr="004971C6">
        <w:rPr>
          <w:rFonts w:ascii="Times New Roman" w:eastAsia="Times New Roman" w:hAnsi="Times New Roman" w:cs="Times New Roman"/>
          <w:sz w:val="28"/>
          <w:szCs w:val="28"/>
        </w:rPr>
        <w:t xml:space="preserve"> application.</w:t>
      </w:r>
    </w:p>
    <w:p w14:paraId="40A68657"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780FDDA7"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7A23F3E5"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3CB16682"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7BAFF898"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56833CFF"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27814D8D"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6D39104E"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6BB80F44"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07F19409"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062E35E2"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689D16AF"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4E1365E4"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717B5D52"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45A361AD"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621584AC"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16F1D20A"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399E3493" w14:textId="77777777" w:rsidR="004971C6" w:rsidRPr="004971C6" w:rsidRDefault="004971C6" w:rsidP="004971C6">
      <w:pPr>
        <w:spacing w:before="100" w:beforeAutospacing="1" w:after="100" w:afterAutospacing="1"/>
        <w:outlineLvl w:val="2"/>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lastRenderedPageBreak/>
        <w:t>3. System Design and Methodology</w:t>
      </w:r>
    </w:p>
    <w:p w14:paraId="0553D056" w14:textId="77777777" w:rsidR="004971C6" w:rsidRPr="004971C6" w:rsidRDefault="004971C6" w:rsidP="004971C6">
      <w:pPr>
        <w:spacing w:before="100" w:beforeAutospacing="1" w:after="100" w:afterAutospacing="1"/>
        <w:outlineLvl w:val="3"/>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3.1 System Architecture</w:t>
      </w:r>
    </w:p>
    <w:p w14:paraId="7B6C1A0D" w14:textId="77777777" w:rsidR="004971C6" w:rsidRPr="004971C6" w:rsidRDefault="004971C6" w:rsidP="004971C6">
      <w:p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The project is built upon a modular system architecture that includes:</w:t>
      </w:r>
    </w:p>
    <w:p w14:paraId="7D30685E" w14:textId="77777777" w:rsidR="004971C6" w:rsidRPr="004971C6" w:rsidRDefault="004971C6" w:rsidP="004971C6">
      <w:pPr>
        <w:numPr>
          <w:ilvl w:val="0"/>
          <w:numId w:val="15"/>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Data Preprocessing Module</w:t>
      </w:r>
      <w:r w:rsidRPr="004971C6">
        <w:rPr>
          <w:rFonts w:ascii="Times New Roman" w:eastAsia="Times New Roman" w:hAnsi="Times New Roman" w:cs="Times New Roman"/>
          <w:sz w:val="28"/>
          <w:szCs w:val="28"/>
        </w:rPr>
        <w:t>: Normalizes and resizes input images.</w:t>
      </w:r>
    </w:p>
    <w:p w14:paraId="4520E3E5" w14:textId="77777777" w:rsidR="004971C6" w:rsidRPr="004971C6" w:rsidRDefault="004971C6" w:rsidP="004971C6">
      <w:pPr>
        <w:numPr>
          <w:ilvl w:val="0"/>
          <w:numId w:val="15"/>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CNN Model</w:t>
      </w:r>
      <w:r w:rsidRPr="004971C6">
        <w:rPr>
          <w:rFonts w:ascii="Times New Roman" w:eastAsia="Times New Roman" w:hAnsi="Times New Roman" w:cs="Times New Roman"/>
          <w:sz w:val="28"/>
          <w:szCs w:val="28"/>
        </w:rPr>
        <w:t xml:space="preserve">: Composed of three convolutional layers, each followed by max-pooling layers, with a final dense output layer using </w:t>
      </w:r>
      <w:proofErr w:type="spellStart"/>
      <w:r w:rsidRPr="004971C6">
        <w:rPr>
          <w:rFonts w:ascii="Times New Roman" w:eastAsia="Times New Roman" w:hAnsi="Times New Roman" w:cs="Times New Roman"/>
          <w:sz w:val="28"/>
          <w:szCs w:val="28"/>
        </w:rPr>
        <w:t>softmax</w:t>
      </w:r>
      <w:proofErr w:type="spellEnd"/>
      <w:r w:rsidRPr="004971C6">
        <w:rPr>
          <w:rFonts w:ascii="Times New Roman" w:eastAsia="Times New Roman" w:hAnsi="Times New Roman" w:cs="Times New Roman"/>
          <w:sz w:val="28"/>
          <w:szCs w:val="28"/>
        </w:rPr>
        <w:t xml:space="preserve"> activation.</w:t>
      </w:r>
    </w:p>
    <w:p w14:paraId="19D3AAE0" w14:textId="77777777" w:rsidR="004971C6" w:rsidRPr="004971C6" w:rsidRDefault="004971C6" w:rsidP="004971C6">
      <w:pPr>
        <w:numPr>
          <w:ilvl w:val="0"/>
          <w:numId w:val="15"/>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Front-End Application</w:t>
      </w:r>
      <w:r w:rsidRPr="004971C6">
        <w:rPr>
          <w:rFonts w:ascii="Times New Roman" w:eastAsia="Times New Roman" w:hAnsi="Times New Roman" w:cs="Times New Roman"/>
          <w:sz w:val="28"/>
          <w:szCs w:val="28"/>
        </w:rPr>
        <w:t xml:space="preserve">: A </w:t>
      </w:r>
      <w:proofErr w:type="spellStart"/>
      <w:r w:rsidRPr="004971C6">
        <w:rPr>
          <w:rFonts w:ascii="Times New Roman" w:eastAsia="Times New Roman" w:hAnsi="Times New Roman" w:cs="Times New Roman"/>
          <w:sz w:val="28"/>
          <w:szCs w:val="28"/>
        </w:rPr>
        <w:t>Streamlit</w:t>
      </w:r>
      <w:proofErr w:type="spellEnd"/>
      <w:r w:rsidRPr="004971C6">
        <w:rPr>
          <w:rFonts w:ascii="Times New Roman" w:eastAsia="Times New Roman" w:hAnsi="Times New Roman" w:cs="Times New Roman"/>
          <w:sz w:val="28"/>
          <w:szCs w:val="28"/>
        </w:rPr>
        <w:t>-based interface for image uploads and results display.</w:t>
      </w:r>
    </w:p>
    <w:p w14:paraId="684F0F51" w14:textId="77777777" w:rsidR="004971C6" w:rsidRPr="004971C6" w:rsidRDefault="004971C6" w:rsidP="004971C6">
      <w:pPr>
        <w:numPr>
          <w:ilvl w:val="0"/>
          <w:numId w:val="15"/>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Change Detection Module</w:t>
      </w:r>
      <w:r w:rsidRPr="004971C6">
        <w:rPr>
          <w:rFonts w:ascii="Times New Roman" w:eastAsia="Times New Roman" w:hAnsi="Times New Roman" w:cs="Times New Roman"/>
          <w:sz w:val="28"/>
          <w:szCs w:val="28"/>
        </w:rPr>
        <w:t>: Analyzes sequential images to detect land cover changes.</w:t>
      </w:r>
    </w:p>
    <w:p w14:paraId="3C0B7C41" w14:textId="77777777" w:rsidR="004971C6" w:rsidRPr="004971C6" w:rsidRDefault="004971C6" w:rsidP="004971C6">
      <w:p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Figure 1</w:t>
      </w:r>
      <w:r w:rsidRPr="004971C6">
        <w:rPr>
          <w:rFonts w:ascii="Times New Roman" w:eastAsia="Times New Roman" w:hAnsi="Times New Roman" w:cs="Times New Roman"/>
          <w:sz w:val="28"/>
          <w:szCs w:val="28"/>
        </w:rPr>
        <w:t xml:space="preserve"> illustrates the architecture of the system, showing the data flow from input to output.</w:t>
      </w:r>
    </w:p>
    <w:p w14:paraId="1FAA9DAF" w14:textId="77777777" w:rsidR="004971C6" w:rsidRPr="004971C6" w:rsidRDefault="004971C6" w:rsidP="004971C6">
      <w:pPr>
        <w:spacing w:before="100" w:beforeAutospacing="1" w:after="100" w:afterAutospacing="1"/>
        <w:outlineLvl w:val="3"/>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3.2 Development Environment</w:t>
      </w:r>
    </w:p>
    <w:p w14:paraId="39D9AD5F" w14:textId="77777777" w:rsidR="004971C6" w:rsidRPr="004971C6" w:rsidRDefault="004971C6" w:rsidP="00C94927">
      <w:pPr>
        <w:numPr>
          <w:ilvl w:val="0"/>
          <w:numId w:val="21"/>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Software</w:t>
      </w:r>
      <w:r w:rsidRPr="004971C6">
        <w:rPr>
          <w:rFonts w:ascii="Times New Roman" w:eastAsia="Times New Roman" w:hAnsi="Times New Roman" w:cs="Times New Roman"/>
          <w:sz w:val="28"/>
          <w:szCs w:val="28"/>
        </w:rPr>
        <w:t xml:space="preserve">: Python 3.x, TensorFlow, </w:t>
      </w:r>
      <w:proofErr w:type="spellStart"/>
      <w:r w:rsidRPr="004971C6">
        <w:rPr>
          <w:rFonts w:ascii="Times New Roman" w:eastAsia="Times New Roman" w:hAnsi="Times New Roman" w:cs="Times New Roman"/>
          <w:sz w:val="28"/>
          <w:szCs w:val="28"/>
        </w:rPr>
        <w:t>Keras</w:t>
      </w:r>
      <w:proofErr w:type="spellEnd"/>
      <w:r w:rsidRPr="004971C6">
        <w:rPr>
          <w:rFonts w:ascii="Times New Roman" w:eastAsia="Times New Roman" w:hAnsi="Times New Roman" w:cs="Times New Roman"/>
          <w:sz w:val="28"/>
          <w:szCs w:val="28"/>
        </w:rPr>
        <w:t xml:space="preserve">, </w:t>
      </w:r>
      <w:proofErr w:type="spellStart"/>
      <w:r w:rsidRPr="004971C6">
        <w:rPr>
          <w:rFonts w:ascii="Times New Roman" w:eastAsia="Times New Roman" w:hAnsi="Times New Roman" w:cs="Times New Roman"/>
          <w:sz w:val="28"/>
          <w:szCs w:val="28"/>
        </w:rPr>
        <w:t>Streamlit</w:t>
      </w:r>
      <w:proofErr w:type="spellEnd"/>
      <w:r w:rsidRPr="004971C6">
        <w:rPr>
          <w:rFonts w:ascii="Times New Roman" w:eastAsia="Times New Roman" w:hAnsi="Times New Roman" w:cs="Times New Roman"/>
          <w:sz w:val="28"/>
          <w:szCs w:val="28"/>
        </w:rPr>
        <w:t>, and supporting libraries such as Pillow and Matplotlib.</w:t>
      </w:r>
    </w:p>
    <w:p w14:paraId="6EDCED40" w14:textId="77777777" w:rsidR="004971C6" w:rsidRPr="004971C6" w:rsidRDefault="004971C6" w:rsidP="004971C6">
      <w:pPr>
        <w:spacing w:before="100" w:beforeAutospacing="1" w:after="100" w:afterAutospacing="1"/>
        <w:outlineLvl w:val="3"/>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3.3 Methodology: Algorithm and Procedures</w:t>
      </w:r>
    </w:p>
    <w:p w14:paraId="2C86A4FD" w14:textId="77777777" w:rsidR="004971C6" w:rsidRPr="004971C6" w:rsidRDefault="004971C6" w:rsidP="004971C6">
      <w:pPr>
        <w:numPr>
          <w:ilvl w:val="0"/>
          <w:numId w:val="17"/>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Data Preprocessing</w:t>
      </w:r>
      <w:r w:rsidRPr="004971C6">
        <w:rPr>
          <w:rFonts w:ascii="Times New Roman" w:eastAsia="Times New Roman" w:hAnsi="Times New Roman" w:cs="Times New Roman"/>
          <w:sz w:val="28"/>
          <w:szCs w:val="28"/>
        </w:rPr>
        <w:t>:</w:t>
      </w:r>
    </w:p>
    <w:p w14:paraId="447457C0" w14:textId="77777777" w:rsidR="004971C6" w:rsidRPr="004971C6" w:rsidRDefault="004971C6" w:rsidP="004971C6">
      <w:pPr>
        <w:numPr>
          <w:ilvl w:val="1"/>
          <w:numId w:val="17"/>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Normalize pixel values to a [0, 1] range.</w:t>
      </w:r>
    </w:p>
    <w:p w14:paraId="3E57326C" w14:textId="77777777" w:rsidR="004971C6" w:rsidRPr="004971C6" w:rsidRDefault="004971C6" w:rsidP="004971C6">
      <w:pPr>
        <w:numPr>
          <w:ilvl w:val="1"/>
          <w:numId w:val="17"/>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Resize images to 64x64 pixels for model compatibility.</w:t>
      </w:r>
    </w:p>
    <w:p w14:paraId="323632A0" w14:textId="77777777" w:rsidR="004971C6" w:rsidRPr="004971C6" w:rsidRDefault="004971C6" w:rsidP="004971C6">
      <w:pPr>
        <w:numPr>
          <w:ilvl w:val="0"/>
          <w:numId w:val="17"/>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Model Development</w:t>
      </w:r>
      <w:r w:rsidRPr="004971C6">
        <w:rPr>
          <w:rFonts w:ascii="Times New Roman" w:eastAsia="Times New Roman" w:hAnsi="Times New Roman" w:cs="Times New Roman"/>
          <w:sz w:val="28"/>
          <w:szCs w:val="28"/>
        </w:rPr>
        <w:t>:</w:t>
      </w:r>
    </w:p>
    <w:p w14:paraId="6440F259" w14:textId="14396953" w:rsidR="004971C6" w:rsidRPr="004971C6" w:rsidRDefault="004971C6" w:rsidP="004971C6">
      <w:pPr>
        <w:numPr>
          <w:ilvl w:val="1"/>
          <w:numId w:val="17"/>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 xml:space="preserve">The model comprises three convolutional </w:t>
      </w:r>
      <w:proofErr w:type="gramStart"/>
      <w:r w:rsidRPr="004971C6">
        <w:rPr>
          <w:rFonts w:ascii="Times New Roman" w:eastAsia="Times New Roman" w:hAnsi="Times New Roman" w:cs="Times New Roman"/>
          <w:sz w:val="28"/>
          <w:szCs w:val="28"/>
        </w:rPr>
        <w:t>layers</w:t>
      </w:r>
      <w:r w:rsidR="00C32B41">
        <w:rPr>
          <w:rFonts w:ascii="Times New Roman" w:eastAsia="Times New Roman" w:hAnsi="Times New Roman" w:cs="Times New Roman"/>
          <w:sz w:val="28"/>
          <w:szCs w:val="28"/>
        </w:rPr>
        <w:t>(</w:t>
      </w:r>
      <w:proofErr w:type="gramEnd"/>
      <w:r w:rsidR="00C32B41">
        <w:rPr>
          <w:rFonts w:ascii="Times New Roman" w:eastAsia="Times New Roman" w:hAnsi="Times New Roman" w:cs="Times New Roman"/>
          <w:sz w:val="28"/>
          <w:szCs w:val="28"/>
        </w:rPr>
        <w:t>CNN)</w:t>
      </w:r>
      <w:r w:rsidRPr="004971C6">
        <w:rPr>
          <w:rFonts w:ascii="Times New Roman" w:eastAsia="Times New Roman" w:hAnsi="Times New Roman" w:cs="Times New Roman"/>
          <w:sz w:val="28"/>
          <w:szCs w:val="28"/>
        </w:rPr>
        <w:t>, each followed by max-pooling.</w:t>
      </w:r>
    </w:p>
    <w:p w14:paraId="71820CF1" w14:textId="77777777" w:rsidR="00316CAB" w:rsidRDefault="004971C6" w:rsidP="00316CAB">
      <w:pPr>
        <w:numPr>
          <w:ilvl w:val="1"/>
          <w:numId w:val="17"/>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 xml:space="preserve">A fully connected layer with 128 units and </w:t>
      </w:r>
      <w:proofErr w:type="spellStart"/>
      <w:r w:rsidRPr="004971C6">
        <w:rPr>
          <w:rFonts w:ascii="Times New Roman" w:eastAsia="Times New Roman" w:hAnsi="Times New Roman" w:cs="Times New Roman"/>
          <w:sz w:val="28"/>
          <w:szCs w:val="28"/>
        </w:rPr>
        <w:t>ReLU</w:t>
      </w:r>
      <w:proofErr w:type="spellEnd"/>
      <w:r w:rsidRPr="004971C6">
        <w:rPr>
          <w:rFonts w:ascii="Times New Roman" w:eastAsia="Times New Roman" w:hAnsi="Times New Roman" w:cs="Times New Roman"/>
          <w:sz w:val="28"/>
          <w:szCs w:val="28"/>
        </w:rPr>
        <w:t xml:space="preserve"> activation is used before the output layer.</w:t>
      </w:r>
    </w:p>
    <w:p w14:paraId="22EE14CD" w14:textId="6774BFDE" w:rsidR="00316CAB" w:rsidRPr="00316CAB" w:rsidRDefault="00316CAB" w:rsidP="00316CAB">
      <w:pPr>
        <w:numPr>
          <w:ilvl w:val="1"/>
          <w:numId w:val="17"/>
        </w:numPr>
        <w:spacing w:before="100" w:beforeAutospacing="1" w:after="100" w:afterAutospacing="1"/>
        <w:rPr>
          <w:rFonts w:ascii="Times New Roman" w:eastAsia="Times New Roman" w:hAnsi="Times New Roman" w:cs="Times New Roman"/>
          <w:sz w:val="28"/>
          <w:szCs w:val="28"/>
        </w:rPr>
      </w:pPr>
      <w:r w:rsidRPr="00316CAB">
        <w:rPr>
          <w:rFonts w:ascii="Times New Roman" w:hAnsi="Times New Roman" w:cs="Times New Roman"/>
          <w:sz w:val="28"/>
          <w:szCs w:val="28"/>
        </w:rPr>
        <w:t xml:space="preserve">The model was enhanced to include training metrics tracking, such as accuracy and loss, to evaluate its performance over the </w:t>
      </w:r>
      <w:proofErr w:type="gramStart"/>
      <w:r w:rsidRPr="00316CAB">
        <w:rPr>
          <w:rFonts w:ascii="Times New Roman" w:hAnsi="Times New Roman" w:cs="Times New Roman"/>
          <w:sz w:val="28"/>
          <w:szCs w:val="28"/>
        </w:rPr>
        <w:t>epochs</w:t>
      </w:r>
      <w:proofErr w:type="gramEnd"/>
      <w:r w:rsidRPr="00316CAB">
        <w:rPr>
          <w:rFonts w:ascii="Times New Roman" w:hAnsi="Times New Roman" w:cs="Times New Roman"/>
          <w:sz w:val="28"/>
          <w:szCs w:val="28"/>
        </w:rPr>
        <w:t>.</w:t>
      </w:r>
    </w:p>
    <w:p w14:paraId="120231C2" w14:textId="77777777" w:rsidR="004971C6" w:rsidRPr="004971C6" w:rsidRDefault="004971C6" w:rsidP="004971C6">
      <w:pPr>
        <w:numPr>
          <w:ilvl w:val="0"/>
          <w:numId w:val="17"/>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Training</w:t>
      </w:r>
      <w:r w:rsidRPr="004971C6">
        <w:rPr>
          <w:rFonts w:ascii="Times New Roman" w:eastAsia="Times New Roman" w:hAnsi="Times New Roman" w:cs="Times New Roman"/>
          <w:sz w:val="28"/>
          <w:szCs w:val="28"/>
        </w:rPr>
        <w:t>:</w:t>
      </w:r>
    </w:p>
    <w:p w14:paraId="793B99FE" w14:textId="77777777" w:rsidR="004971C6" w:rsidRPr="004971C6" w:rsidRDefault="004971C6" w:rsidP="004971C6">
      <w:pPr>
        <w:numPr>
          <w:ilvl w:val="1"/>
          <w:numId w:val="17"/>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 xml:space="preserve">The model was trained with </w:t>
      </w:r>
      <w:proofErr w:type="spellStart"/>
      <w:r w:rsidRPr="004971C6">
        <w:rPr>
          <w:rFonts w:ascii="Courier New" w:eastAsia="Times New Roman" w:hAnsi="Courier New" w:cs="Courier New"/>
          <w:sz w:val="22"/>
          <w:szCs w:val="22"/>
        </w:rPr>
        <w:t>sparse_categorical_crossentropy</w:t>
      </w:r>
      <w:proofErr w:type="spellEnd"/>
      <w:r w:rsidRPr="004971C6">
        <w:rPr>
          <w:rFonts w:ascii="Times New Roman" w:eastAsia="Times New Roman" w:hAnsi="Times New Roman" w:cs="Times New Roman"/>
          <w:sz w:val="28"/>
          <w:szCs w:val="28"/>
        </w:rPr>
        <w:t xml:space="preserve"> loss and the </w:t>
      </w:r>
      <w:r w:rsidRPr="004971C6">
        <w:rPr>
          <w:rFonts w:ascii="Courier New" w:eastAsia="Times New Roman" w:hAnsi="Courier New" w:cs="Courier New"/>
          <w:sz w:val="22"/>
          <w:szCs w:val="22"/>
        </w:rPr>
        <w:t>Adam</w:t>
      </w:r>
      <w:r w:rsidRPr="004971C6">
        <w:rPr>
          <w:rFonts w:ascii="Times New Roman" w:eastAsia="Times New Roman" w:hAnsi="Times New Roman" w:cs="Times New Roman"/>
          <w:sz w:val="28"/>
          <w:szCs w:val="28"/>
        </w:rPr>
        <w:t xml:space="preserve"> optimizer over five epochs.</w:t>
      </w:r>
    </w:p>
    <w:p w14:paraId="7E8FA027" w14:textId="77777777" w:rsidR="004971C6" w:rsidRDefault="004971C6" w:rsidP="004971C6">
      <w:pPr>
        <w:numPr>
          <w:ilvl w:val="1"/>
          <w:numId w:val="17"/>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Training data was shuffled and batched to optimize learning.</w:t>
      </w:r>
    </w:p>
    <w:p w14:paraId="42968C56" w14:textId="30E491F4" w:rsidR="00316CAB" w:rsidRPr="004971C6" w:rsidRDefault="00316CAB" w:rsidP="004971C6">
      <w:pPr>
        <w:numPr>
          <w:ilvl w:val="1"/>
          <w:numId w:val="17"/>
        </w:numPr>
        <w:spacing w:before="100" w:beforeAutospacing="1" w:after="100" w:afterAutospacing="1"/>
        <w:rPr>
          <w:rFonts w:ascii="Times New Roman" w:eastAsia="Times New Roman" w:hAnsi="Times New Roman" w:cs="Times New Roman"/>
          <w:sz w:val="28"/>
          <w:szCs w:val="28"/>
        </w:rPr>
      </w:pPr>
      <w:r w:rsidRPr="00316CAB">
        <w:rPr>
          <w:rFonts w:ascii="Times New Roman" w:eastAsia="Times New Roman" w:hAnsi="Times New Roman" w:cs="Times New Roman"/>
          <w:sz w:val="28"/>
          <w:szCs w:val="28"/>
        </w:rPr>
        <w:t>The trained model's accuracy was calculated using the accuracy metric during training, which helped track the model’s performance across each epoch. The training process included plotting accuracy and loss metrics to visualize the learning curve and assess the model's progress.</w:t>
      </w:r>
    </w:p>
    <w:p w14:paraId="66FFF42C" w14:textId="77777777" w:rsidR="004971C6" w:rsidRPr="004971C6" w:rsidRDefault="004971C6" w:rsidP="004971C6">
      <w:pPr>
        <w:numPr>
          <w:ilvl w:val="0"/>
          <w:numId w:val="17"/>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Application Implementation</w:t>
      </w:r>
      <w:r w:rsidRPr="004971C6">
        <w:rPr>
          <w:rFonts w:ascii="Times New Roman" w:eastAsia="Times New Roman" w:hAnsi="Times New Roman" w:cs="Times New Roman"/>
          <w:sz w:val="28"/>
          <w:szCs w:val="28"/>
        </w:rPr>
        <w:t>:</w:t>
      </w:r>
    </w:p>
    <w:p w14:paraId="04472D81" w14:textId="77777777" w:rsidR="004971C6" w:rsidRPr="004971C6" w:rsidRDefault="004971C6" w:rsidP="004971C6">
      <w:pPr>
        <w:numPr>
          <w:ilvl w:val="1"/>
          <w:numId w:val="17"/>
        </w:numPr>
        <w:spacing w:before="100" w:beforeAutospacing="1" w:after="100" w:afterAutospacing="1"/>
        <w:rPr>
          <w:rFonts w:ascii="Times New Roman" w:eastAsia="Times New Roman" w:hAnsi="Times New Roman" w:cs="Times New Roman"/>
          <w:sz w:val="28"/>
          <w:szCs w:val="28"/>
        </w:rPr>
      </w:pPr>
      <w:proofErr w:type="spellStart"/>
      <w:r w:rsidRPr="004971C6">
        <w:rPr>
          <w:rFonts w:ascii="Times New Roman" w:eastAsia="Times New Roman" w:hAnsi="Times New Roman" w:cs="Times New Roman"/>
          <w:sz w:val="28"/>
          <w:szCs w:val="28"/>
        </w:rPr>
        <w:t>Streamlit</w:t>
      </w:r>
      <w:proofErr w:type="spellEnd"/>
      <w:r w:rsidRPr="004971C6">
        <w:rPr>
          <w:rFonts w:ascii="Times New Roman" w:eastAsia="Times New Roman" w:hAnsi="Times New Roman" w:cs="Times New Roman"/>
          <w:sz w:val="28"/>
          <w:szCs w:val="28"/>
        </w:rPr>
        <w:t xml:space="preserve"> was used to develop a user-friendly web interface.</w:t>
      </w:r>
    </w:p>
    <w:p w14:paraId="39A96875" w14:textId="77777777" w:rsidR="004971C6" w:rsidRPr="004971C6" w:rsidRDefault="004971C6" w:rsidP="004971C6">
      <w:pPr>
        <w:numPr>
          <w:ilvl w:val="1"/>
          <w:numId w:val="17"/>
        </w:num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lastRenderedPageBreak/>
        <w:t>Users can upload single or multiple images for LULC classification and change detection.</w:t>
      </w:r>
    </w:p>
    <w:p w14:paraId="00F5E25E" w14:textId="77777777" w:rsidR="00FE4A75" w:rsidRDefault="00FE4A75" w:rsidP="00316CAB">
      <w:pPr>
        <w:widowControl w:val="0"/>
        <w:autoSpaceDE w:val="0"/>
        <w:autoSpaceDN w:val="0"/>
        <w:adjustRightInd w:val="0"/>
        <w:ind w:right="-2076"/>
        <w:rPr>
          <w:rFonts w:ascii="Times New Roman" w:hAnsi="Times New Roman"/>
          <w:b/>
          <w:bCs/>
          <w:sz w:val="32"/>
          <w:szCs w:val="32"/>
        </w:rPr>
      </w:pPr>
    </w:p>
    <w:p w14:paraId="3E119266" w14:textId="77777777" w:rsidR="004971C6" w:rsidRDefault="00316CAB" w:rsidP="004971C6">
      <w:pPr>
        <w:widowControl w:val="0"/>
        <w:autoSpaceDE w:val="0"/>
        <w:autoSpaceDN w:val="0"/>
        <w:adjustRightInd w:val="0"/>
        <w:ind w:right="-2076"/>
        <w:rPr>
          <w:rFonts w:ascii="Times New Roman" w:hAnsi="Times New Roman"/>
          <w:b/>
          <w:bCs/>
          <w:sz w:val="32"/>
          <w:szCs w:val="32"/>
        </w:rPr>
      </w:pPr>
      <w:r>
        <w:rPr>
          <w:rFonts w:ascii="Times New Roman" w:hAnsi="Times New Roman"/>
          <w:b/>
          <w:bCs/>
          <w:sz w:val="32"/>
          <w:szCs w:val="32"/>
        </w:rPr>
        <w:pict w14:anchorId="797C0FF1">
          <v:shape id="_x0000_i1026" type="#_x0000_t75" style="width:309.6pt;height:205.2pt">
            <v:imagedata r:id="rId12" o:title=""/>
          </v:shape>
        </w:pict>
      </w:r>
      <w:r w:rsidR="004971C6">
        <w:rPr>
          <w:rFonts w:ascii="Times New Roman" w:hAnsi="Times New Roman"/>
          <w:b/>
          <w:bCs/>
          <w:sz w:val="32"/>
          <w:szCs w:val="32"/>
        </w:rPr>
        <w:t xml:space="preserve"> </w:t>
      </w:r>
    </w:p>
    <w:p w14:paraId="42A4AEE6" w14:textId="77777777" w:rsidR="004971C6" w:rsidRDefault="004971C6" w:rsidP="004971C6">
      <w:pPr>
        <w:widowControl w:val="0"/>
        <w:autoSpaceDE w:val="0"/>
        <w:autoSpaceDN w:val="0"/>
        <w:adjustRightInd w:val="0"/>
        <w:ind w:right="-2076"/>
        <w:rPr>
          <w:rFonts w:ascii="Times New Roman" w:hAnsi="Times New Roman"/>
          <w:b/>
          <w:bCs/>
          <w:sz w:val="32"/>
          <w:szCs w:val="32"/>
        </w:rPr>
      </w:pPr>
    </w:p>
    <w:p w14:paraId="560E323E" w14:textId="5E4F4D9C" w:rsidR="00FE4A75" w:rsidRDefault="004971C6" w:rsidP="004971C6">
      <w:pPr>
        <w:widowControl w:val="0"/>
        <w:autoSpaceDE w:val="0"/>
        <w:autoSpaceDN w:val="0"/>
        <w:adjustRightInd w:val="0"/>
        <w:ind w:right="-2076"/>
        <w:rPr>
          <w:rFonts w:ascii="Times New Roman" w:hAnsi="Times New Roman"/>
          <w:b/>
          <w:bCs/>
          <w:sz w:val="32"/>
          <w:szCs w:val="32"/>
        </w:rPr>
      </w:pPr>
      <w:r>
        <w:rPr>
          <w:rFonts w:ascii="Times New Roman" w:hAnsi="Times New Roman"/>
          <w:b/>
          <w:bCs/>
          <w:sz w:val="32"/>
          <w:szCs w:val="32"/>
        </w:rPr>
        <w:t xml:space="preserve">                                          </w:t>
      </w:r>
      <w:r w:rsidR="00316CAB">
        <w:rPr>
          <w:rFonts w:ascii="Times New Roman" w:hAnsi="Times New Roman"/>
          <w:b/>
          <w:bCs/>
          <w:sz w:val="32"/>
          <w:szCs w:val="32"/>
        </w:rPr>
        <w:pict w14:anchorId="780BC741">
          <v:shape id="_x0000_i1027" type="#_x0000_t75" style="width:301.2pt;height:225.6pt">
            <v:imagedata r:id="rId13" o:title=""/>
          </v:shape>
        </w:pict>
      </w:r>
    </w:p>
    <w:p w14:paraId="18A673C4" w14:textId="77777777" w:rsidR="00FE4A75" w:rsidRPr="004971C6" w:rsidRDefault="00FE4A75" w:rsidP="00C6481B">
      <w:pPr>
        <w:widowControl w:val="0"/>
        <w:autoSpaceDE w:val="0"/>
        <w:autoSpaceDN w:val="0"/>
        <w:adjustRightInd w:val="0"/>
        <w:ind w:left="1440" w:right="-2076" w:firstLine="720"/>
        <w:rPr>
          <w:rFonts w:ascii="Times New Roman" w:hAnsi="Times New Roman"/>
          <w:b/>
          <w:bCs/>
          <w:sz w:val="36"/>
          <w:szCs w:val="36"/>
        </w:rPr>
      </w:pPr>
    </w:p>
    <w:p w14:paraId="36F08D0B" w14:textId="77777777" w:rsidR="00316CAB" w:rsidRDefault="00316CAB" w:rsidP="004971C6">
      <w:pPr>
        <w:spacing w:before="100" w:beforeAutospacing="1" w:after="100" w:afterAutospacing="1"/>
        <w:outlineLvl w:val="2"/>
        <w:rPr>
          <w:rFonts w:ascii="Times New Roman" w:eastAsia="Times New Roman" w:hAnsi="Times New Roman" w:cs="Times New Roman"/>
          <w:b/>
          <w:bCs/>
          <w:sz w:val="28"/>
          <w:szCs w:val="28"/>
        </w:rPr>
      </w:pPr>
    </w:p>
    <w:p w14:paraId="79CB04C2" w14:textId="03643922" w:rsidR="004971C6" w:rsidRPr="004971C6" w:rsidRDefault="004971C6" w:rsidP="004971C6">
      <w:pPr>
        <w:spacing w:before="100" w:beforeAutospacing="1" w:after="100" w:afterAutospacing="1"/>
        <w:outlineLvl w:val="2"/>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4. Implementation and Results</w:t>
      </w:r>
    </w:p>
    <w:p w14:paraId="7C8289BF" w14:textId="77777777" w:rsidR="004971C6" w:rsidRPr="004971C6" w:rsidRDefault="004971C6" w:rsidP="004971C6">
      <w:pPr>
        <w:spacing w:before="100" w:beforeAutospacing="1" w:after="100" w:afterAutospacing="1"/>
        <w:outlineLvl w:val="3"/>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4.1 Modules and Classes of the Project</w:t>
      </w:r>
    </w:p>
    <w:p w14:paraId="36EB6D95" w14:textId="77777777" w:rsidR="004971C6" w:rsidRPr="004971C6" w:rsidRDefault="004971C6" w:rsidP="004971C6">
      <w:p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The project consists of several modules:</w:t>
      </w:r>
    </w:p>
    <w:p w14:paraId="00D7B716" w14:textId="77777777" w:rsidR="004971C6" w:rsidRPr="004971C6" w:rsidRDefault="004971C6" w:rsidP="004971C6">
      <w:pPr>
        <w:numPr>
          <w:ilvl w:val="0"/>
          <w:numId w:val="18"/>
        </w:numPr>
        <w:spacing w:before="100" w:beforeAutospacing="1" w:after="100" w:afterAutospacing="1"/>
        <w:rPr>
          <w:rFonts w:ascii="Times New Roman" w:eastAsia="Times New Roman" w:hAnsi="Times New Roman" w:cs="Times New Roman"/>
          <w:sz w:val="28"/>
          <w:szCs w:val="28"/>
        </w:rPr>
      </w:pPr>
      <w:proofErr w:type="spellStart"/>
      <w:r w:rsidRPr="004971C6">
        <w:rPr>
          <w:rFonts w:ascii="Times New Roman" w:eastAsia="Times New Roman" w:hAnsi="Times New Roman" w:cs="Times New Roman"/>
          <w:b/>
          <w:bCs/>
          <w:sz w:val="28"/>
          <w:szCs w:val="28"/>
        </w:rPr>
        <w:t>DataLoader</w:t>
      </w:r>
      <w:proofErr w:type="spellEnd"/>
      <w:r w:rsidRPr="004971C6">
        <w:rPr>
          <w:rFonts w:ascii="Times New Roman" w:eastAsia="Times New Roman" w:hAnsi="Times New Roman" w:cs="Times New Roman"/>
          <w:sz w:val="28"/>
          <w:szCs w:val="28"/>
        </w:rPr>
        <w:t>: Loads and preprocesses the dataset.</w:t>
      </w:r>
    </w:p>
    <w:p w14:paraId="6E97852E" w14:textId="77777777" w:rsidR="004971C6" w:rsidRPr="004971C6" w:rsidRDefault="004971C6" w:rsidP="004971C6">
      <w:pPr>
        <w:numPr>
          <w:ilvl w:val="0"/>
          <w:numId w:val="18"/>
        </w:numPr>
        <w:spacing w:before="100" w:beforeAutospacing="1" w:after="100" w:afterAutospacing="1"/>
        <w:rPr>
          <w:rFonts w:ascii="Times New Roman" w:eastAsia="Times New Roman" w:hAnsi="Times New Roman" w:cs="Times New Roman"/>
          <w:sz w:val="28"/>
          <w:szCs w:val="28"/>
        </w:rPr>
      </w:pPr>
      <w:proofErr w:type="spellStart"/>
      <w:r w:rsidRPr="004971C6">
        <w:rPr>
          <w:rFonts w:ascii="Times New Roman" w:eastAsia="Times New Roman" w:hAnsi="Times New Roman" w:cs="Times New Roman"/>
          <w:b/>
          <w:bCs/>
          <w:sz w:val="28"/>
          <w:szCs w:val="28"/>
        </w:rPr>
        <w:t>ModelTrainer</w:t>
      </w:r>
      <w:proofErr w:type="spellEnd"/>
      <w:r w:rsidRPr="004971C6">
        <w:rPr>
          <w:rFonts w:ascii="Times New Roman" w:eastAsia="Times New Roman" w:hAnsi="Times New Roman" w:cs="Times New Roman"/>
          <w:sz w:val="28"/>
          <w:szCs w:val="28"/>
        </w:rPr>
        <w:t>: Defines and trains the CNN model.</w:t>
      </w:r>
    </w:p>
    <w:p w14:paraId="45DD2CC6" w14:textId="77777777" w:rsidR="004971C6" w:rsidRPr="004971C6" w:rsidRDefault="004971C6" w:rsidP="004971C6">
      <w:pPr>
        <w:numPr>
          <w:ilvl w:val="0"/>
          <w:numId w:val="18"/>
        </w:numPr>
        <w:spacing w:before="100" w:beforeAutospacing="1" w:after="100" w:afterAutospacing="1"/>
        <w:rPr>
          <w:rFonts w:ascii="Times New Roman" w:eastAsia="Times New Roman" w:hAnsi="Times New Roman" w:cs="Times New Roman"/>
          <w:sz w:val="28"/>
          <w:szCs w:val="28"/>
        </w:rPr>
      </w:pPr>
      <w:proofErr w:type="spellStart"/>
      <w:r w:rsidRPr="004971C6">
        <w:rPr>
          <w:rFonts w:ascii="Times New Roman" w:eastAsia="Times New Roman" w:hAnsi="Times New Roman" w:cs="Times New Roman"/>
          <w:b/>
          <w:bCs/>
          <w:sz w:val="28"/>
          <w:szCs w:val="28"/>
        </w:rPr>
        <w:t>AppHandler</w:t>
      </w:r>
      <w:proofErr w:type="spellEnd"/>
      <w:r w:rsidRPr="004971C6">
        <w:rPr>
          <w:rFonts w:ascii="Times New Roman" w:eastAsia="Times New Roman" w:hAnsi="Times New Roman" w:cs="Times New Roman"/>
          <w:sz w:val="28"/>
          <w:szCs w:val="28"/>
        </w:rPr>
        <w:t>: Manages the web-based interface.</w:t>
      </w:r>
    </w:p>
    <w:p w14:paraId="510B7F12" w14:textId="77777777" w:rsidR="004971C6" w:rsidRPr="004971C6" w:rsidRDefault="004971C6" w:rsidP="004971C6">
      <w:pPr>
        <w:numPr>
          <w:ilvl w:val="0"/>
          <w:numId w:val="18"/>
        </w:numPr>
        <w:spacing w:before="100" w:beforeAutospacing="1" w:after="100" w:afterAutospacing="1"/>
        <w:rPr>
          <w:rFonts w:ascii="Times New Roman" w:eastAsia="Times New Roman" w:hAnsi="Times New Roman" w:cs="Times New Roman"/>
          <w:sz w:val="28"/>
          <w:szCs w:val="28"/>
        </w:rPr>
      </w:pPr>
      <w:proofErr w:type="spellStart"/>
      <w:r w:rsidRPr="004971C6">
        <w:rPr>
          <w:rFonts w:ascii="Times New Roman" w:eastAsia="Times New Roman" w:hAnsi="Times New Roman" w:cs="Times New Roman"/>
          <w:b/>
          <w:bCs/>
          <w:sz w:val="28"/>
          <w:szCs w:val="28"/>
        </w:rPr>
        <w:lastRenderedPageBreak/>
        <w:t>ChangeDetector</w:t>
      </w:r>
      <w:proofErr w:type="spellEnd"/>
      <w:r w:rsidRPr="004971C6">
        <w:rPr>
          <w:rFonts w:ascii="Times New Roman" w:eastAsia="Times New Roman" w:hAnsi="Times New Roman" w:cs="Times New Roman"/>
          <w:sz w:val="28"/>
          <w:szCs w:val="28"/>
        </w:rPr>
        <w:t>: Compares and highlights changes between image classifications.</w:t>
      </w:r>
    </w:p>
    <w:p w14:paraId="00C7A382" w14:textId="77777777" w:rsidR="00316CAB" w:rsidRDefault="00316CAB" w:rsidP="00316CAB">
      <w:pPr>
        <w:spacing w:before="100" w:beforeAutospacing="1" w:after="100" w:afterAutospacing="1"/>
        <w:outlineLvl w:val="3"/>
        <w:rPr>
          <w:rFonts w:ascii="Times New Roman" w:eastAsia="Times New Roman" w:hAnsi="Times New Roman" w:cs="Times New Roman"/>
          <w:b/>
          <w:bCs/>
          <w:sz w:val="28"/>
          <w:szCs w:val="28"/>
        </w:rPr>
      </w:pPr>
    </w:p>
    <w:p w14:paraId="026066C1" w14:textId="455FA19B" w:rsidR="00316CAB" w:rsidRDefault="004971C6" w:rsidP="00316CAB">
      <w:pPr>
        <w:spacing w:before="100" w:beforeAutospacing="1" w:after="100" w:afterAutospacing="1"/>
        <w:outlineLvl w:val="3"/>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4.2 Implementation Details</w:t>
      </w:r>
    </w:p>
    <w:p w14:paraId="49E6DA09" w14:textId="77777777" w:rsidR="00316CAB" w:rsidRDefault="004971C6" w:rsidP="00316CAB">
      <w:pPr>
        <w:spacing w:before="100" w:beforeAutospacing="1" w:after="100" w:afterAutospacing="1"/>
        <w:outlineLvl w:val="3"/>
        <w:rPr>
          <w:rFonts w:ascii="Times New Roman" w:eastAsia="Times New Roman" w:hAnsi="Times New Roman" w:cs="Times New Roman"/>
          <w:sz w:val="28"/>
          <w:szCs w:val="28"/>
        </w:rPr>
      </w:pPr>
      <w:r w:rsidRPr="00316CAB">
        <w:rPr>
          <w:rFonts w:ascii="Times New Roman" w:eastAsia="Times New Roman" w:hAnsi="Times New Roman" w:cs="Times New Roman"/>
          <w:sz w:val="28"/>
          <w:szCs w:val="28"/>
        </w:rPr>
        <w:t xml:space="preserve"> </w:t>
      </w:r>
      <w:proofErr w:type="spellStart"/>
      <w:r w:rsidR="00316CAB" w:rsidRPr="00316CAB">
        <w:rPr>
          <w:rFonts w:ascii="Times New Roman" w:eastAsia="Times New Roman" w:hAnsi="Times New Roman" w:cs="Times New Roman"/>
          <w:sz w:val="28"/>
          <w:szCs w:val="28"/>
        </w:rPr>
        <w:t>The</w:t>
      </w:r>
      <w:proofErr w:type="spellEnd"/>
      <w:r w:rsidR="00316CAB" w:rsidRPr="00316CAB">
        <w:rPr>
          <w:rFonts w:ascii="Times New Roman" w:eastAsia="Times New Roman" w:hAnsi="Times New Roman" w:cs="Times New Roman"/>
          <w:sz w:val="28"/>
          <w:szCs w:val="28"/>
        </w:rPr>
        <w:t xml:space="preserve"> lulc_classifier.py script handles model training and saves the trained model (lulc_model.h5). This script also includes the plotting of training metrics to display accuracy and loss over epochs, providing an insight into the training process. The app.py file was updated to show overall accuracy and per-class accuracy metrics in the sidebar, offering users a comprehensive overview of the model’s performance during inference.</w:t>
      </w:r>
      <w:r w:rsidR="00316CAB">
        <w:rPr>
          <w:rFonts w:ascii="Times New Roman" w:eastAsia="Times New Roman" w:hAnsi="Times New Roman" w:cs="Times New Roman"/>
          <w:sz w:val="28"/>
          <w:szCs w:val="28"/>
        </w:rPr>
        <w:t xml:space="preserve"> </w:t>
      </w:r>
    </w:p>
    <w:p w14:paraId="1FBFFD7D" w14:textId="339A84D6" w:rsidR="004971C6" w:rsidRPr="00316CAB" w:rsidRDefault="00316CAB" w:rsidP="00316CAB">
      <w:pPr>
        <w:spacing w:before="100" w:beforeAutospacing="1" w:after="100" w:afterAutospacing="1"/>
        <w:outlineLvl w:val="3"/>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Pr="00316CAB">
        <w:rPr>
          <w:rFonts w:ascii="Times New Roman" w:eastAsia="Times New Roman" w:hAnsi="Times New Roman" w:cs="Times New Roman"/>
          <w:sz w:val="28"/>
          <w:szCs w:val="28"/>
        </w:rPr>
        <w:t>The addition of confidence scores for each prediction allows users to understand how certain the model is about its classifications. This enhancement, along with the accuracy metrics, supports better interpretation of results and user trust in the model's outputs.</w:t>
      </w:r>
    </w:p>
    <w:p w14:paraId="5B6BE8EC" w14:textId="77777777" w:rsidR="00316CAB" w:rsidRDefault="00316CAB" w:rsidP="004971C6">
      <w:pPr>
        <w:spacing w:before="100" w:beforeAutospacing="1" w:after="100" w:afterAutospacing="1"/>
        <w:outlineLvl w:val="3"/>
        <w:rPr>
          <w:rFonts w:ascii="Times New Roman" w:eastAsia="Times New Roman" w:hAnsi="Times New Roman" w:cs="Times New Roman"/>
          <w:b/>
          <w:bCs/>
          <w:sz w:val="28"/>
          <w:szCs w:val="28"/>
        </w:rPr>
      </w:pPr>
    </w:p>
    <w:p w14:paraId="236C6526" w14:textId="05D870CC" w:rsidR="004971C6" w:rsidRPr="004971C6" w:rsidRDefault="004971C6" w:rsidP="004971C6">
      <w:pPr>
        <w:spacing w:before="100" w:beforeAutospacing="1" w:after="100" w:afterAutospacing="1"/>
        <w:outlineLvl w:val="3"/>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4.3 Results and Analysis</w:t>
      </w:r>
    </w:p>
    <w:p w14:paraId="10713A40" w14:textId="77777777" w:rsidR="004971C6" w:rsidRPr="004971C6" w:rsidRDefault="004971C6" w:rsidP="004971C6">
      <w:p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 xml:space="preserve">The model achieved over 92% accuracy during training. </w:t>
      </w:r>
      <w:r w:rsidRPr="004971C6">
        <w:rPr>
          <w:rFonts w:ascii="Times New Roman" w:eastAsia="Times New Roman" w:hAnsi="Times New Roman" w:cs="Times New Roman"/>
          <w:b/>
          <w:bCs/>
          <w:sz w:val="28"/>
          <w:szCs w:val="28"/>
        </w:rPr>
        <w:t>Figure 2</w:t>
      </w:r>
      <w:r w:rsidRPr="004971C6">
        <w:rPr>
          <w:rFonts w:ascii="Times New Roman" w:eastAsia="Times New Roman" w:hAnsi="Times New Roman" w:cs="Times New Roman"/>
          <w:sz w:val="28"/>
          <w:szCs w:val="28"/>
        </w:rPr>
        <w:t xml:space="preserve"> displays the accuracy plot, and </w:t>
      </w:r>
      <w:r w:rsidRPr="004971C6">
        <w:rPr>
          <w:rFonts w:ascii="Times New Roman" w:eastAsia="Times New Roman" w:hAnsi="Times New Roman" w:cs="Times New Roman"/>
          <w:b/>
          <w:bCs/>
          <w:sz w:val="28"/>
          <w:szCs w:val="28"/>
        </w:rPr>
        <w:t>Figure 3</w:t>
      </w:r>
      <w:r w:rsidRPr="004971C6">
        <w:rPr>
          <w:rFonts w:ascii="Times New Roman" w:eastAsia="Times New Roman" w:hAnsi="Times New Roman" w:cs="Times New Roman"/>
          <w:sz w:val="28"/>
          <w:szCs w:val="28"/>
        </w:rPr>
        <w:t xml:space="preserve"> shows the training metrics over five epochs. The time-series change detection feature successfully identified differences in land cover, making it a valuable tool for monitoring land changes.</w:t>
      </w:r>
    </w:p>
    <w:p w14:paraId="62D45BC0" w14:textId="77777777" w:rsidR="004971C6" w:rsidRPr="004971C6" w:rsidRDefault="004971C6" w:rsidP="004971C6">
      <w:p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Figure 2: Model Accuracy Plot</w:t>
      </w:r>
      <w:r w:rsidRPr="004971C6">
        <w:rPr>
          <w:rFonts w:ascii="Times New Roman" w:eastAsia="Times New Roman" w:hAnsi="Times New Roman" w:cs="Times New Roman"/>
          <w:sz w:val="28"/>
          <w:szCs w:val="28"/>
        </w:rPr>
        <w:t xml:space="preserve"> </w:t>
      </w:r>
    </w:p>
    <w:p w14:paraId="07D0BEED" w14:textId="77777777" w:rsidR="004971C6" w:rsidRPr="004971C6" w:rsidRDefault="004971C6" w:rsidP="004971C6">
      <w:p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b/>
          <w:bCs/>
          <w:sz w:val="28"/>
          <w:szCs w:val="28"/>
        </w:rPr>
        <w:t>Figure 3: Training Metrics Plot</w:t>
      </w:r>
      <w:r w:rsidRPr="004971C6">
        <w:rPr>
          <w:rFonts w:ascii="Times New Roman" w:eastAsia="Times New Roman" w:hAnsi="Times New Roman" w:cs="Times New Roman"/>
          <w:sz w:val="28"/>
          <w:szCs w:val="28"/>
        </w:rPr>
        <w:t xml:space="preserve"> </w:t>
      </w:r>
    </w:p>
    <w:p w14:paraId="6E394C55" w14:textId="77777777" w:rsidR="004971C6" w:rsidRPr="004971C6" w:rsidRDefault="004971C6" w:rsidP="004971C6">
      <w:pPr>
        <w:spacing w:before="100" w:beforeAutospacing="1" w:after="100" w:afterAutospacing="1"/>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The results indicate that the model is effective for LULC classification and can serve as a foundational tool for more extensive environmental monitoring applications.</w:t>
      </w:r>
    </w:p>
    <w:p w14:paraId="300F444E" w14:textId="77777777" w:rsidR="00316CAB" w:rsidRDefault="00316CAB" w:rsidP="004971C6">
      <w:pPr>
        <w:spacing w:before="100" w:beforeAutospacing="1" w:after="100" w:afterAutospacing="1"/>
        <w:outlineLvl w:val="3"/>
        <w:rPr>
          <w:rFonts w:ascii="Times New Roman" w:eastAsia="Times New Roman" w:hAnsi="Times New Roman" w:cs="Times New Roman"/>
          <w:b/>
          <w:bCs/>
          <w:sz w:val="28"/>
          <w:szCs w:val="28"/>
        </w:rPr>
      </w:pPr>
    </w:p>
    <w:p w14:paraId="27324899" w14:textId="55D38E84" w:rsidR="004971C6" w:rsidRPr="004971C6" w:rsidRDefault="004971C6" w:rsidP="004971C6">
      <w:pPr>
        <w:spacing w:before="100" w:beforeAutospacing="1" w:after="100" w:afterAutospacing="1"/>
        <w:outlineLvl w:val="3"/>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4.4 Timeline Chart</w:t>
      </w:r>
    </w:p>
    <w:tbl>
      <w:tblPr>
        <w:tblW w:w="8254"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1815"/>
        <w:gridCol w:w="6439"/>
      </w:tblGrid>
      <w:tr w:rsidR="004971C6" w:rsidRPr="004971C6" w14:paraId="70C1DE4A" w14:textId="77777777" w:rsidTr="004971C6">
        <w:trPr>
          <w:trHeight w:val="543"/>
          <w:tblHeader/>
          <w:tblCellSpacing w:w="15" w:type="dxa"/>
        </w:trPr>
        <w:tc>
          <w:tcPr>
            <w:tcW w:w="1770" w:type="dxa"/>
            <w:vAlign w:val="center"/>
            <w:hideMark/>
          </w:tcPr>
          <w:p w14:paraId="4F17E8D4" w14:textId="77777777" w:rsidR="004971C6" w:rsidRPr="004971C6" w:rsidRDefault="004971C6" w:rsidP="004971C6">
            <w:pPr>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Month</w:t>
            </w:r>
          </w:p>
        </w:tc>
        <w:tc>
          <w:tcPr>
            <w:tcW w:w="6394" w:type="dxa"/>
            <w:vAlign w:val="center"/>
            <w:hideMark/>
          </w:tcPr>
          <w:p w14:paraId="634BDF49" w14:textId="77777777" w:rsidR="004971C6" w:rsidRPr="004971C6" w:rsidRDefault="004971C6" w:rsidP="004971C6">
            <w:pPr>
              <w:jc w:val="center"/>
              <w:rPr>
                <w:rFonts w:ascii="Times New Roman" w:eastAsia="Times New Roman" w:hAnsi="Times New Roman" w:cs="Times New Roman"/>
                <w:b/>
                <w:bCs/>
                <w:sz w:val="28"/>
                <w:szCs w:val="28"/>
              </w:rPr>
            </w:pPr>
            <w:r w:rsidRPr="004971C6">
              <w:rPr>
                <w:rFonts w:ascii="Times New Roman" w:eastAsia="Times New Roman" w:hAnsi="Times New Roman" w:cs="Times New Roman"/>
                <w:b/>
                <w:bCs/>
                <w:sz w:val="28"/>
                <w:szCs w:val="28"/>
              </w:rPr>
              <w:t>Task</w:t>
            </w:r>
          </w:p>
        </w:tc>
      </w:tr>
      <w:tr w:rsidR="004971C6" w:rsidRPr="004971C6" w14:paraId="6E98EC38" w14:textId="77777777" w:rsidTr="004971C6">
        <w:trPr>
          <w:trHeight w:val="578"/>
          <w:tblCellSpacing w:w="15" w:type="dxa"/>
        </w:trPr>
        <w:tc>
          <w:tcPr>
            <w:tcW w:w="1770" w:type="dxa"/>
            <w:vAlign w:val="center"/>
            <w:hideMark/>
          </w:tcPr>
          <w:p w14:paraId="5879B6DD" w14:textId="77777777" w:rsidR="004971C6" w:rsidRPr="004971C6" w:rsidRDefault="004971C6" w:rsidP="004971C6">
            <w:pPr>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Month 1</w:t>
            </w:r>
          </w:p>
        </w:tc>
        <w:tc>
          <w:tcPr>
            <w:tcW w:w="6394" w:type="dxa"/>
            <w:vAlign w:val="center"/>
            <w:hideMark/>
          </w:tcPr>
          <w:p w14:paraId="50693166" w14:textId="77777777" w:rsidR="004971C6" w:rsidRPr="004971C6" w:rsidRDefault="004971C6" w:rsidP="004971C6">
            <w:pPr>
              <w:jc w:val="center"/>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Data Collection and Preprocessing</w:t>
            </w:r>
          </w:p>
        </w:tc>
      </w:tr>
      <w:tr w:rsidR="004971C6" w:rsidRPr="004971C6" w14:paraId="4EBB5915" w14:textId="77777777" w:rsidTr="004971C6">
        <w:trPr>
          <w:trHeight w:val="578"/>
          <w:tblCellSpacing w:w="15" w:type="dxa"/>
        </w:trPr>
        <w:tc>
          <w:tcPr>
            <w:tcW w:w="1770" w:type="dxa"/>
            <w:vAlign w:val="center"/>
            <w:hideMark/>
          </w:tcPr>
          <w:p w14:paraId="7BAB1C32" w14:textId="77777777" w:rsidR="004971C6" w:rsidRPr="004971C6" w:rsidRDefault="004971C6" w:rsidP="004971C6">
            <w:pPr>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Month 2</w:t>
            </w:r>
          </w:p>
        </w:tc>
        <w:tc>
          <w:tcPr>
            <w:tcW w:w="6394" w:type="dxa"/>
            <w:vAlign w:val="center"/>
            <w:hideMark/>
          </w:tcPr>
          <w:p w14:paraId="6E65B41B" w14:textId="77777777" w:rsidR="004971C6" w:rsidRPr="004971C6" w:rsidRDefault="004971C6" w:rsidP="004971C6">
            <w:pPr>
              <w:jc w:val="center"/>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Model Training and Evaluation</w:t>
            </w:r>
          </w:p>
        </w:tc>
      </w:tr>
      <w:tr w:rsidR="004971C6" w:rsidRPr="004971C6" w14:paraId="42E04F81" w14:textId="77777777" w:rsidTr="004971C6">
        <w:trPr>
          <w:trHeight w:val="543"/>
          <w:tblCellSpacing w:w="15" w:type="dxa"/>
        </w:trPr>
        <w:tc>
          <w:tcPr>
            <w:tcW w:w="1770" w:type="dxa"/>
            <w:vAlign w:val="center"/>
            <w:hideMark/>
          </w:tcPr>
          <w:p w14:paraId="04555C6A" w14:textId="77777777" w:rsidR="004971C6" w:rsidRPr="004971C6" w:rsidRDefault="004971C6" w:rsidP="004971C6">
            <w:pPr>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lastRenderedPageBreak/>
              <w:t>Month 3</w:t>
            </w:r>
          </w:p>
        </w:tc>
        <w:tc>
          <w:tcPr>
            <w:tcW w:w="6394" w:type="dxa"/>
            <w:vAlign w:val="center"/>
            <w:hideMark/>
          </w:tcPr>
          <w:p w14:paraId="59C7038E" w14:textId="77777777" w:rsidR="004971C6" w:rsidRPr="004971C6" w:rsidRDefault="004971C6" w:rsidP="004971C6">
            <w:pPr>
              <w:jc w:val="center"/>
              <w:rPr>
                <w:rFonts w:ascii="Times New Roman" w:eastAsia="Times New Roman" w:hAnsi="Times New Roman" w:cs="Times New Roman"/>
                <w:sz w:val="28"/>
                <w:szCs w:val="28"/>
              </w:rPr>
            </w:pPr>
            <w:r w:rsidRPr="004971C6">
              <w:rPr>
                <w:rFonts w:ascii="Times New Roman" w:eastAsia="Times New Roman" w:hAnsi="Times New Roman" w:cs="Times New Roman"/>
                <w:sz w:val="28"/>
                <w:szCs w:val="28"/>
              </w:rPr>
              <w:t>Application Development and Testing</w:t>
            </w:r>
          </w:p>
        </w:tc>
      </w:tr>
    </w:tbl>
    <w:p w14:paraId="44ACA31F" w14:textId="77777777" w:rsidR="00FE4A75" w:rsidRPr="004971C6" w:rsidRDefault="00FE4A75" w:rsidP="004971C6">
      <w:pPr>
        <w:widowControl w:val="0"/>
        <w:autoSpaceDE w:val="0"/>
        <w:autoSpaceDN w:val="0"/>
        <w:adjustRightInd w:val="0"/>
        <w:ind w:right="-2076"/>
        <w:rPr>
          <w:rFonts w:ascii="Times New Roman" w:hAnsi="Times New Roman"/>
          <w:b/>
          <w:bCs/>
          <w:sz w:val="36"/>
          <w:szCs w:val="36"/>
        </w:rPr>
      </w:pPr>
    </w:p>
    <w:p w14:paraId="06A18FB0"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3F59C66B" w14:textId="4CF80F98" w:rsidR="004971C6" w:rsidRPr="004971C6" w:rsidRDefault="004971C6" w:rsidP="004971C6">
      <w:pPr>
        <w:spacing w:before="100" w:beforeAutospacing="1" w:after="100" w:afterAutospacing="1"/>
        <w:outlineLvl w:val="2"/>
        <w:rPr>
          <w:rFonts w:ascii="Times New Roman" w:eastAsia="Times New Roman" w:hAnsi="Times New Roman" w:cs="Times New Roman"/>
          <w:b/>
          <w:bCs/>
          <w:sz w:val="32"/>
          <w:szCs w:val="32"/>
        </w:rPr>
      </w:pPr>
      <w:r w:rsidRPr="004971C6">
        <w:rPr>
          <w:rFonts w:ascii="Times New Roman" w:eastAsia="Times New Roman" w:hAnsi="Times New Roman" w:cs="Times New Roman"/>
          <w:b/>
          <w:bCs/>
          <w:sz w:val="32"/>
          <w:szCs w:val="32"/>
        </w:rPr>
        <w:t>5. Conclusion and Future Work</w:t>
      </w:r>
    </w:p>
    <w:p w14:paraId="721DC58B" w14:textId="77777777" w:rsidR="004971C6" w:rsidRPr="004971C6" w:rsidRDefault="004971C6" w:rsidP="004971C6">
      <w:pPr>
        <w:spacing w:before="100" w:beforeAutospacing="1" w:after="100" w:afterAutospacing="1"/>
        <w:rPr>
          <w:rFonts w:ascii="Times New Roman" w:eastAsia="Times New Roman" w:hAnsi="Times New Roman" w:cs="Times New Roman"/>
          <w:sz w:val="32"/>
          <w:szCs w:val="32"/>
        </w:rPr>
      </w:pPr>
      <w:r w:rsidRPr="004971C6">
        <w:rPr>
          <w:rFonts w:ascii="Times New Roman" w:eastAsia="Times New Roman" w:hAnsi="Times New Roman" w:cs="Times New Roman"/>
          <w:sz w:val="32"/>
          <w:szCs w:val="32"/>
        </w:rPr>
        <w:t>The project successfully demonstrated the feasibility of using CNNs for automated LULC classification and integrating change detection. The application is a practical tool for urban planners and environmental scientists. Future work may involve using multispectral data for higher accuracy and incorporating GIS integration for advanced spatial analysis.</w:t>
      </w:r>
    </w:p>
    <w:p w14:paraId="6D181D0E" w14:textId="77777777" w:rsidR="00FE4A75" w:rsidRPr="004971C6" w:rsidRDefault="00FE4A75" w:rsidP="00C6481B">
      <w:pPr>
        <w:widowControl w:val="0"/>
        <w:autoSpaceDE w:val="0"/>
        <w:autoSpaceDN w:val="0"/>
        <w:adjustRightInd w:val="0"/>
        <w:ind w:left="1440" w:right="-2076" w:firstLine="720"/>
        <w:rPr>
          <w:rFonts w:ascii="Times New Roman" w:hAnsi="Times New Roman"/>
          <w:b/>
          <w:bCs/>
          <w:sz w:val="40"/>
          <w:szCs w:val="40"/>
        </w:rPr>
      </w:pPr>
    </w:p>
    <w:p w14:paraId="62E09291" w14:textId="5CA53102" w:rsidR="004971C6" w:rsidRPr="004971C6" w:rsidRDefault="004971C6" w:rsidP="004971C6">
      <w:pPr>
        <w:spacing w:before="100" w:beforeAutospacing="1" w:after="100" w:afterAutospacing="1"/>
        <w:outlineLvl w:val="2"/>
        <w:rPr>
          <w:rFonts w:ascii="Times New Roman" w:eastAsia="Times New Roman" w:hAnsi="Times New Roman" w:cs="Times New Roman"/>
          <w:b/>
          <w:bCs/>
          <w:sz w:val="32"/>
          <w:szCs w:val="32"/>
        </w:rPr>
      </w:pPr>
      <w:r w:rsidRPr="004971C6">
        <w:rPr>
          <w:rFonts w:ascii="Times New Roman" w:eastAsia="Times New Roman" w:hAnsi="Times New Roman" w:cs="Times New Roman"/>
          <w:b/>
          <w:bCs/>
          <w:sz w:val="32"/>
          <w:szCs w:val="32"/>
        </w:rPr>
        <w:t>6. References</w:t>
      </w:r>
    </w:p>
    <w:p w14:paraId="5C63B55E" w14:textId="77777777" w:rsidR="004971C6" w:rsidRPr="004971C6" w:rsidRDefault="004971C6" w:rsidP="004971C6">
      <w:pPr>
        <w:numPr>
          <w:ilvl w:val="0"/>
          <w:numId w:val="19"/>
        </w:numPr>
        <w:spacing w:before="100" w:beforeAutospacing="1" w:after="100" w:afterAutospacing="1"/>
        <w:rPr>
          <w:rFonts w:ascii="Times New Roman" w:eastAsia="Times New Roman" w:hAnsi="Times New Roman" w:cs="Times New Roman"/>
          <w:sz w:val="32"/>
          <w:szCs w:val="32"/>
        </w:rPr>
      </w:pPr>
      <w:r w:rsidRPr="004971C6">
        <w:rPr>
          <w:rFonts w:ascii="Times New Roman" w:eastAsia="Times New Roman" w:hAnsi="Times New Roman" w:cs="Times New Roman"/>
          <w:sz w:val="32"/>
          <w:szCs w:val="32"/>
        </w:rPr>
        <w:t xml:space="preserve">Howard, A. G., et al. (2017). </w:t>
      </w:r>
      <w:proofErr w:type="spellStart"/>
      <w:r w:rsidRPr="004971C6">
        <w:rPr>
          <w:rFonts w:ascii="Times New Roman" w:eastAsia="Times New Roman" w:hAnsi="Times New Roman" w:cs="Times New Roman"/>
          <w:sz w:val="32"/>
          <w:szCs w:val="32"/>
        </w:rPr>
        <w:t>MobileNets</w:t>
      </w:r>
      <w:proofErr w:type="spellEnd"/>
      <w:r w:rsidRPr="004971C6">
        <w:rPr>
          <w:rFonts w:ascii="Times New Roman" w:eastAsia="Times New Roman" w:hAnsi="Times New Roman" w:cs="Times New Roman"/>
          <w:sz w:val="32"/>
          <w:szCs w:val="32"/>
        </w:rPr>
        <w:t xml:space="preserve">: Efficient Convolutional Neural Networks for Mobile Vision Applications. </w:t>
      </w:r>
      <w:proofErr w:type="spellStart"/>
      <w:r w:rsidRPr="004971C6">
        <w:rPr>
          <w:rFonts w:ascii="Times New Roman" w:eastAsia="Times New Roman" w:hAnsi="Times New Roman" w:cs="Times New Roman"/>
          <w:i/>
          <w:iCs/>
          <w:sz w:val="32"/>
          <w:szCs w:val="32"/>
        </w:rPr>
        <w:t>arXiv</w:t>
      </w:r>
      <w:proofErr w:type="spellEnd"/>
      <w:r w:rsidRPr="004971C6">
        <w:rPr>
          <w:rFonts w:ascii="Times New Roman" w:eastAsia="Times New Roman" w:hAnsi="Times New Roman" w:cs="Times New Roman"/>
          <w:i/>
          <w:iCs/>
          <w:sz w:val="32"/>
          <w:szCs w:val="32"/>
        </w:rPr>
        <w:t xml:space="preserve"> preprint arXiv:1704.04861</w:t>
      </w:r>
      <w:r w:rsidRPr="004971C6">
        <w:rPr>
          <w:rFonts w:ascii="Times New Roman" w:eastAsia="Times New Roman" w:hAnsi="Times New Roman" w:cs="Times New Roman"/>
          <w:sz w:val="32"/>
          <w:szCs w:val="32"/>
        </w:rPr>
        <w:t>.</w:t>
      </w:r>
    </w:p>
    <w:p w14:paraId="7831B82D" w14:textId="77777777" w:rsidR="004971C6" w:rsidRPr="004971C6" w:rsidRDefault="004971C6" w:rsidP="004971C6">
      <w:pPr>
        <w:numPr>
          <w:ilvl w:val="0"/>
          <w:numId w:val="19"/>
        </w:numPr>
        <w:spacing w:before="100" w:beforeAutospacing="1" w:after="100" w:afterAutospacing="1"/>
        <w:rPr>
          <w:rFonts w:ascii="Times New Roman" w:eastAsia="Times New Roman" w:hAnsi="Times New Roman" w:cs="Times New Roman"/>
          <w:sz w:val="32"/>
          <w:szCs w:val="32"/>
        </w:rPr>
      </w:pPr>
      <w:r w:rsidRPr="004971C6">
        <w:rPr>
          <w:rFonts w:ascii="Times New Roman" w:eastAsia="Times New Roman" w:hAnsi="Times New Roman" w:cs="Times New Roman"/>
          <w:sz w:val="32"/>
          <w:szCs w:val="32"/>
        </w:rPr>
        <w:t xml:space="preserve">Helber, P., Bischke, B., Dengel, A., &amp; Borth, D. (2019). </w:t>
      </w:r>
      <w:proofErr w:type="spellStart"/>
      <w:r w:rsidRPr="004971C6">
        <w:rPr>
          <w:rFonts w:ascii="Times New Roman" w:eastAsia="Times New Roman" w:hAnsi="Times New Roman" w:cs="Times New Roman"/>
          <w:sz w:val="32"/>
          <w:szCs w:val="32"/>
        </w:rPr>
        <w:t>EuroSAT</w:t>
      </w:r>
      <w:proofErr w:type="spellEnd"/>
      <w:r w:rsidRPr="004971C6">
        <w:rPr>
          <w:rFonts w:ascii="Times New Roman" w:eastAsia="Times New Roman" w:hAnsi="Times New Roman" w:cs="Times New Roman"/>
          <w:sz w:val="32"/>
          <w:szCs w:val="32"/>
        </w:rPr>
        <w:t xml:space="preserve">: A Novel Dataset and Deep Learning Benchmark for Land Use and Land Cover Classification. </w:t>
      </w:r>
      <w:r w:rsidRPr="004971C6">
        <w:rPr>
          <w:rFonts w:ascii="Times New Roman" w:eastAsia="Times New Roman" w:hAnsi="Times New Roman" w:cs="Times New Roman"/>
          <w:i/>
          <w:iCs/>
          <w:sz w:val="32"/>
          <w:szCs w:val="32"/>
        </w:rPr>
        <w:t>IEEE Journal of Selected Topics in Applied Earth Observations and Remote Sensing</w:t>
      </w:r>
      <w:r w:rsidRPr="004971C6">
        <w:rPr>
          <w:rFonts w:ascii="Times New Roman" w:eastAsia="Times New Roman" w:hAnsi="Times New Roman" w:cs="Times New Roman"/>
          <w:sz w:val="32"/>
          <w:szCs w:val="32"/>
        </w:rPr>
        <w:t>.</w:t>
      </w:r>
    </w:p>
    <w:p w14:paraId="26739F2B" w14:textId="77777777" w:rsidR="004971C6" w:rsidRPr="004971C6" w:rsidRDefault="004971C6" w:rsidP="004971C6">
      <w:pPr>
        <w:numPr>
          <w:ilvl w:val="0"/>
          <w:numId w:val="19"/>
        </w:numPr>
        <w:spacing w:before="100" w:beforeAutospacing="1" w:after="100" w:afterAutospacing="1"/>
        <w:rPr>
          <w:rFonts w:ascii="Times New Roman" w:eastAsia="Times New Roman" w:hAnsi="Times New Roman" w:cs="Times New Roman"/>
          <w:sz w:val="32"/>
          <w:szCs w:val="32"/>
        </w:rPr>
      </w:pPr>
      <w:r w:rsidRPr="004971C6">
        <w:rPr>
          <w:rFonts w:ascii="Times New Roman" w:eastAsia="Times New Roman" w:hAnsi="Times New Roman" w:cs="Times New Roman"/>
          <w:sz w:val="32"/>
          <w:szCs w:val="32"/>
        </w:rPr>
        <w:t xml:space="preserve">Singh, A. (1989). Digital change detection techniques using </w:t>
      </w:r>
      <w:proofErr w:type="gramStart"/>
      <w:r w:rsidRPr="004971C6">
        <w:rPr>
          <w:rFonts w:ascii="Times New Roman" w:eastAsia="Times New Roman" w:hAnsi="Times New Roman" w:cs="Times New Roman"/>
          <w:sz w:val="32"/>
          <w:szCs w:val="32"/>
        </w:rPr>
        <w:t>remotely-sensed</w:t>
      </w:r>
      <w:proofErr w:type="gramEnd"/>
      <w:r w:rsidRPr="004971C6">
        <w:rPr>
          <w:rFonts w:ascii="Times New Roman" w:eastAsia="Times New Roman" w:hAnsi="Times New Roman" w:cs="Times New Roman"/>
          <w:sz w:val="32"/>
          <w:szCs w:val="32"/>
        </w:rPr>
        <w:t xml:space="preserve"> data. </w:t>
      </w:r>
      <w:r w:rsidRPr="004971C6">
        <w:rPr>
          <w:rFonts w:ascii="Times New Roman" w:eastAsia="Times New Roman" w:hAnsi="Times New Roman" w:cs="Times New Roman"/>
          <w:i/>
          <w:iCs/>
          <w:sz w:val="32"/>
          <w:szCs w:val="32"/>
        </w:rPr>
        <w:t>International Journal of Remote Sensing</w:t>
      </w:r>
      <w:r w:rsidRPr="004971C6">
        <w:rPr>
          <w:rFonts w:ascii="Times New Roman" w:eastAsia="Times New Roman" w:hAnsi="Times New Roman" w:cs="Times New Roman"/>
          <w:sz w:val="32"/>
          <w:szCs w:val="32"/>
        </w:rPr>
        <w:t>.</w:t>
      </w:r>
    </w:p>
    <w:p w14:paraId="3CAE022C" w14:textId="77777777" w:rsidR="004971C6" w:rsidRPr="004971C6" w:rsidRDefault="004971C6" w:rsidP="004971C6">
      <w:pPr>
        <w:numPr>
          <w:ilvl w:val="0"/>
          <w:numId w:val="19"/>
        </w:numPr>
        <w:spacing w:before="100" w:beforeAutospacing="1" w:after="100" w:afterAutospacing="1"/>
        <w:rPr>
          <w:rFonts w:ascii="Times New Roman" w:eastAsia="Times New Roman" w:hAnsi="Times New Roman" w:cs="Times New Roman"/>
          <w:sz w:val="32"/>
          <w:szCs w:val="32"/>
        </w:rPr>
      </w:pPr>
      <w:r w:rsidRPr="004971C6">
        <w:rPr>
          <w:rFonts w:ascii="Times New Roman" w:eastAsia="Times New Roman" w:hAnsi="Times New Roman" w:cs="Times New Roman"/>
          <w:sz w:val="32"/>
          <w:szCs w:val="32"/>
        </w:rPr>
        <w:t>TensorFlow Documentation for CNN model development.</w:t>
      </w:r>
    </w:p>
    <w:p w14:paraId="7A962BBF" w14:textId="77777777" w:rsidR="004971C6" w:rsidRPr="004971C6" w:rsidRDefault="004971C6" w:rsidP="004971C6">
      <w:pPr>
        <w:numPr>
          <w:ilvl w:val="0"/>
          <w:numId w:val="19"/>
        </w:numPr>
        <w:spacing w:before="100" w:beforeAutospacing="1" w:after="100" w:afterAutospacing="1"/>
        <w:rPr>
          <w:rFonts w:ascii="Times New Roman" w:eastAsia="Times New Roman" w:hAnsi="Times New Roman" w:cs="Times New Roman"/>
          <w:sz w:val="32"/>
          <w:szCs w:val="32"/>
        </w:rPr>
      </w:pPr>
      <w:proofErr w:type="spellStart"/>
      <w:r w:rsidRPr="004971C6">
        <w:rPr>
          <w:rFonts w:ascii="Times New Roman" w:eastAsia="Times New Roman" w:hAnsi="Times New Roman" w:cs="Times New Roman"/>
          <w:sz w:val="32"/>
          <w:szCs w:val="32"/>
        </w:rPr>
        <w:t>Streamlit</w:t>
      </w:r>
      <w:proofErr w:type="spellEnd"/>
      <w:r w:rsidRPr="004971C6">
        <w:rPr>
          <w:rFonts w:ascii="Times New Roman" w:eastAsia="Times New Roman" w:hAnsi="Times New Roman" w:cs="Times New Roman"/>
          <w:sz w:val="32"/>
          <w:szCs w:val="32"/>
        </w:rPr>
        <w:t xml:space="preserve"> Documentation for creating web applications.</w:t>
      </w:r>
    </w:p>
    <w:p w14:paraId="43295F15"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7644B453"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19DEE378"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3D39788C"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0513B005"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44329D41"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582FC1A6"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1224782C"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041AB969"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2746DC27"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7DFA1672"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5F42A351"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466443B7"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3B735745"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21B452E3"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30FE7A60"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5DC6494A"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7BDB4E34"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61136CA3"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25CE82DA"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5B829B55"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2EB1E77A"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6D320060"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2AB1CB1E"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3F8AB004"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04FE0724"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5142007B"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2053961D"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7BE949CA"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61BB7327"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25CAE2B8"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070772AC"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3E583ABB"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6737BEF6"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532FD6B7"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40CDB6E4"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7E47E7B9"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1A76D538"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047F976B"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1A12BA6A"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473403A3"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0C9E2056" w14:textId="77777777" w:rsidR="00FE4A75" w:rsidRDefault="00FE4A75" w:rsidP="00C6481B">
      <w:pPr>
        <w:widowControl w:val="0"/>
        <w:autoSpaceDE w:val="0"/>
        <w:autoSpaceDN w:val="0"/>
        <w:adjustRightInd w:val="0"/>
        <w:ind w:left="1440" w:right="-2076" w:firstLine="720"/>
        <w:rPr>
          <w:rFonts w:ascii="Times New Roman" w:hAnsi="Times New Roman"/>
          <w:b/>
          <w:bCs/>
          <w:sz w:val="32"/>
          <w:szCs w:val="32"/>
        </w:rPr>
      </w:pPr>
    </w:p>
    <w:p w14:paraId="2007E368" w14:textId="25484985" w:rsidR="00FE0797" w:rsidRDefault="008B571D" w:rsidP="004971C6">
      <w:pPr>
        <w:spacing w:line="0" w:lineRule="atLeast"/>
        <w:rPr>
          <w:rFonts w:ascii="Times New Roman" w:eastAsia="Times New Roman" w:hAnsi="Times New Roman"/>
          <w:sz w:val="24"/>
        </w:rPr>
      </w:pPr>
      <w:r>
        <w:rPr>
          <w:rFonts w:ascii="Times New Roman" w:eastAsia="Times New Roman" w:hAnsi="Times New Roman"/>
          <w:sz w:val="24"/>
        </w:rPr>
        <w:t xml:space="preserve"> </w:t>
      </w:r>
    </w:p>
    <w:sectPr w:rsidR="00FE0797">
      <w:pgSz w:w="11900" w:h="16840"/>
      <w:pgMar w:top="985" w:right="1000" w:bottom="1440" w:left="1277" w:header="0" w:footer="0" w:gutter="0"/>
      <w:cols w:space="0" w:equalWidth="0">
        <w:col w:w="962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E67D7" w14:textId="77777777" w:rsidR="00795242" w:rsidRDefault="00795242" w:rsidP="008B4CF0">
      <w:r>
        <w:separator/>
      </w:r>
    </w:p>
  </w:endnote>
  <w:endnote w:type="continuationSeparator" w:id="0">
    <w:p w14:paraId="18D75ACB" w14:textId="77777777" w:rsidR="00795242" w:rsidRDefault="00795242" w:rsidP="008B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174CC" w14:textId="77777777" w:rsidR="00795242" w:rsidRDefault="00795242" w:rsidP="008B4CF0">
      <w:r>
        <w:separator/>
      </w:r>
    </w:p>
  </w:footnote>
  <w:footnote w:type="continuationSeparator" w:id="0">
    <w:p w14:paraId="5FEBAA6F" w14:textId="77777777" w:rsidR="00795242" w:rsidRDefault="00795242" w:rsidP="008B4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9495CF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38E1F28"/>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2160"/>
        </w:tabs>
        <w:ind w:left="2160" w:hanging="360"/>
      </w:pPr>
    </w:lvl>
    <w:lvl w:ilvl="3" w:tplc="00003D6C">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DB"/>
    <w:multiLevelType w:val="hybridMultilevel"/>
    <w:tmpl w:val="0000153C"/>
    <w:lvl w:ilvl="0" w:tplc="00007E87">
      <w:start w:val="4"/>
      <w:numFmt w:val="decimal"/>
      <w:lvlText w:val="%1."/>
      <w:lvlJc w:val="left"/>
      <w:pPr>
        <w:tabs>
          <w:tab w:val="num" w:pos="720"/>
        </w:tabs>
        <w:ind w:left="720" w:hanging="360"/>
      </w:pPr>
    </w:lvl>
    <w:lvl w:ilvl="1" w:tplc="0000390C">
      <w:start w:val="1"/>
      <w:numFmt w:val="decimal"/>
      <w:lvlText w:val="4.%2."/>
      <w:lvlJc w:val="left"/>
      <w:pPr>
        <w:tabs>
          <w:tab w:val="num" w:pos="1440"/>
        </w:tabs>
        <w:ind w:left="1440" w:hanging="360"/>
      </w:pPr>
    </w:lvl>
    <w:lvl w:ilvl="2" w:tplc="00000F3E">
      <w:start w:val="2"/>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2.%3."/>
      <w:lvlJc w:val="left"/>
      <w:pPr>
        <w:tabs>
          <w:tab w:val="num" w:pos="2160"/>
        </w:tabs>
        <w:ind w:left="2160" w:hanging="360"/>
      </w:pPr>
    </w:lvl>
    <w:lvl w:ilvl="3" w:tplc="00006DF1">
      <w:start w:val="4"/>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2D12"/>
    <w:multiLevelType w:val="hybridMultilevel"/>
    <w:tmpl w:val="0000074D"/>
    <w:lvl w:ilvl="0" w:tplc="00004DC8">
      <w:start w:val="5"/>
      <w:numFmt w:val="decimal"/>
      <w:lvlText w:val="%1."/>
      <w:lvlJc w:val="left"/>
      <w:pPr>
        <w:tabs>
          <w:tab w:val="num" w:pos="720"/>
        </w:tabs>
        <w:ind w:left="720" w:hanging="360"/>
      </w:pPr>
    </w:lvl>
    <w:lvl w:ilvl="1" w:tplc="00006443">
      <w:start w:val="1"/>
      <w:numFmt w:val="decimal"/>
      <w:lvlText w:val="%2"/>
      <w:lvlJc w:val="left"/>
      <w:pPr>
        <w:tabs>
          <w:tab w:val="num" w:pos="1440"/>
        </w:tabs>
        <w:ind w:left="1440" w:hanging="360"/>
      </w:pPr>
    </w:lvl>
    <w:lvl w:ilvl="2" w:tplc="000066BB">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5495FEE"/>
    <w:multiLevelType w:val="multilevel"/>
    <w:tmpl w:val="D52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84BAC"/>
    <w:multiLevelType w:val="multilevel"/>
    <w:tmpl w:val="A67C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0456D"/>
    <w:multiLevelType w:val="multilevel"/>
    <w:tmpl w:val="4B9E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449C8"/>
    <w:multiLevelType w:val="multilevel"/>
    <w:tmpl w:val="7EC4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A3863"/>
    <w:multiLevelType w:val="multilevel"/>
    <w:tmpl w:val="EE3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16ABA"/>
    <w:multiLevelType w:val="hybridMultilevel"/>
    <w:tmpl w:val="1BBE8FAC"/>
    <w:lvl w:ilvl="0" w:tplc="01068D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3B335D2"/>
    <w:multiLevelType w:val="hybridMultilevel"/>
    <w:tmpl w:val="104E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153E04"/>
    <w:multiLevelType w:val="multilevel"/>
    <w:tmpl w:val="B4580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E1CB3"/>
    <w:multiLevelType w:val="multilevel"/>
    <w:tmpl w:val="7DE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973D6"/>
    <w:multiLevelType w:val="hybridMultilevel"/>
    <w:tmpl w:val="7782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62233D"/>
    <w:multiLevelType w:val="multilevel"/>
    <w:tmpl w:val="05029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665062">
    <w:abstractNumId w:val="0"/>
  </w:num>
  <w:num w:numId="2" w16cid:durableId="1470707796">
    <w:abstractNumId w:val="1"/>
  </w:num>
  <w:num w:numId="3" w16cid:durableId="735472252">
    <w:abstractNumId w:val="2"/>
  </w:num>
  <w:num w:numId="4" w16cid:durableId="1693218121">
    <w:abstractNumId w:val="3"/>
  </w:num>
  <w:num w:numId="5" w16cid:durableId="1411462020">
    <w:abstractNumId w:val="4"/>
  </w:num>
  <w:num w:numId="6" w16cid:durableId="469983145">
    <w:abstractNumId w:val="15"/>
  </w:num>
  <w:num w:numId="7" w16cid:durableId="790437797">
    <w:abstractNumId w:val="5"/>
  </w:num>
  <w:num w:numId="8" w16cid:durableId="931739659">
    <w:abstractNumId w:val="7"/>
  </w:num>
  <w:num w:numId="9" w16cid:durableId="1318458788">
    <w:abstractNumId w:val="9"/>
  </w:num>
  <w:num w:numId="10" w16cid:durableId="1562444856">
    <w:abstractNumId w:val="6"/>
  </w:num>
  <w:num w:numId="11" w16cid:durableId="26875355">
    <w:abstractNumId w:val="8"/>
  </w:num>
  <w:num w:numId="12" w16cid:durableId="857622036">
    <w:abstractNumId w:val="20"/>
  </w:num>
  <w:num w:numId="13" w16cid:durableId="1564557771">
    <w:abstractNumId w:val="13"/>
  </w:num>
  <w:num w:numId="14" w16cid:durableId="2123957423">
    <w:abstractNumId w:val="18"/>
  </w:num>
  <w:num w:numId="15" w16cid:durableId="1059135531">
    <w:abstractNumId w:val="11"/>
  </w:num>
  <w:num w:numId="16" w16cid:durableId="2121756447">
    <w:abstractNumId w:val="14"/>
  </w:num>
  <w:num w:numId="17" w16cid:durableId="361637871">
    <w:abstractNumId w:val="17"/>
  </w:num>
  <w:num w:numId="18" w16cid:durableId="566648619">
    <w:abstractNumId w:val="12"/>
  </w:num>
  <w:num w:numId="19" w16cid:durableId="1203245098">
    <w:abstractNumId w:val="10"/>
  </w:num>
  <w:num w:numId="20" w16cid:durableId="1868444026">
    <w:abstractNumId w:val="19"/>
  </w:num>
  <w:num w:numId="21" w16cid:durableId="14153247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039C"/>
    <w:rsid w:val="00004F5F"/>
    <w:rsid w:val="000A0304"/>
    <w:rsid w:val="000A194C"/>
    <w:rsid w:val="000D55E9"/>
    <w:rsid w:val="0013068C"/>
    <w:rsid w:val="00135811"/>
    <w:rsid w:val="001858E1"/>
    <w:rsid w:val="001A31F3"/>
    <w:rsid w:val="001E29C2"/>
    <w:rsid w:val="001E67AC"/>
    <w:rsid w:val="00201420"/>
    <w:rsid w:val="00250956"/>
    <w:rsid w:val="0025212F"/>
    <w:rsid w:val="00254478"/>
    <w:rsid w:val="002806E1"/>
    <w:rsid w:val="002866E2"/>
    <w:rsid w:val="00316CAB"/>
    <w:rsid w:val="00393D27"/>
    <w:rsid w:val="00394E19"/>
    <w:rsid w:val="003C4623"/>
    <w:rsid w:val="003C4736"/>
    <w:rsid w:val="004147DB"/>
    <w:rsid w:val="00423904"/>
    <w:rsid w:val="00454701"/>
    <w:rsid w:val="004971C6"/>
    <w:rsid w:val="004C4F12"/>
    <w:rsid w:val="004E775A"/>
    <w:rsid w:val="005034EB"/>
    <w:rsid w:val="00577281"/>
    <w:rsid w:val="005D363F"/>
    <w:rsid w:val="00627339"/>
    <w:rsid w:val="00632B16"/>
    <w:rsid w:val="00672ECC"/>
    <w:rsid w:val="006833C1"/>
    <w:rsid w:val="006B7B2B"/>
    <w:rsid w:val="006D365D"/>
    <w:rsid w:val="00725832"/>
    <w:rsid w:val="00770595"/>
    <w:rsid w:val="007722EF"/>
    <w:rsid w:val="00795242"/>
    <w:rsid w:val="007C1089"/>
    <w:rsid w:val="00834954"/>
    <w:rsid w:val="00866CAC"/>
    <w:rsid w:val="00897E40"/>
    <w:rsid w:val="008B4CF0"/>
    <w:rsid w:val="008B571D"/>
    <w:rsid w:val="008C6DEC"/>
    <w:rsid w:val="008D4656"/>
    <w:rsid w:val="009E26B1"/>
    <w:rsid w:val="00B63509"/>
    <w:rsid w:val="00B73641"/>
    <w:rsid w:val="00B85682"/>
    <w:rsid w:val="00BB039C"/>
    <w:rsid w:val="00BD6430"/>
    <w:rsid w:val="00BD73CB"/>
    <w:rsid w:val="00C02AF6"/>
    <w:rsid w:val="00C07B67"/>
    <w:rsid w:val="00C32B41"/>
    <w:rsid w:val="00C60417"/>
    <w:rsid w:val="00C6481B"/>
    <w:rsid w:val="00C7626C"/>
    <w:rsid w:val="00C94927"/>
    <w:rsid w:val="00CB11A9"/>
    <w:rsid w:val="00CD56CC"/>
    <w:rsid w:val="00D4220F"/>
    <w:rsid w:val="00D607A7"/>
    <w:rsid w:val="00D61760"/>
    <w:rsid w:val="00D80B9B"/>
    <w:rsid w:val="00D91A40"/>
    <w:rsid w:val="00D92C87"/>
    <w:rsid w:val="00E81E3D"/>
    <w:rsid w:val="00ED20A8"/>
    <w:rsid w:val="00EF0CF4"/>
    <w:rsid w:val="00F1467F"/>
    <w:rsid w:val="00F76F06"/>
    <w:rsid w:val="00FA4EC5"/>
    <w:rsid w:val="00FA7434"/>
    <w:rsid w:val="00FA748A"/>
    <w:rsid w:val="00FD1DD2"/>
    <w:rsid w:val="00FD6EF4"/>
    <w:rsid w:val="00FE0797"/>
    <w:rsid w:val="00FE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9"/>
    <o:shapelayout v:ext="edit">
      <o:idmap v:ext="edit" data="1"/>
    </o:shapelayout>
  </w:shapeDefaults>
  <w:decimalSymbol w:val="."/>
  <w:listSeparator w:val=","/>
  <w14:docId w14:val="4F498306"/>
  <w15:chartTrackingRefBased/>
  <w15:docId w15:val="{74093A7D-2102-47C6-A1F0-CE7C8DC9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7F"/>
    <w:pPr>
      <w:ind w:left="720"/>
    </w:pPr>
  </w:style>
  <w:style w:type="paragraph" w:styleId="NormalWeb">
    <w:name w:val="Normal (Web)"/>
    <w:basedOn w:val="Normal"/>
    <w:uiPriority w:val="99"/>
    <w:semiHidden/>
    <w:unhideWhenUsed/>
    <w:rsid w:val="0025212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4CF0"/>
    <w:pPr>
      <w:tabs>
        <w:tab w:val="center" w:pos="4680"/>
        <w:tab w:val="right" w:pos="9360"/>
      </w:tabs>
    </w:pPr>
  </w:style>
  <w:style w:type="character" w:customStyle="1" w:styleId="HeaderChar">
    <w:name w:val="Header Char"/>
    <w:basedOn w:val="DefaultParagraphFont"/>
    <w:link w:val="Header"/>
    <w:uiPriority w:val="99"/>
    <w:rsid w:val="008B4CF0"/>
  </w:style>
  <w:style w:type="paragraph" w:styleId="Footer">
    <w:name w:val="footer"/>
    <w:basedOn w:val="Normal"/>
    <w:link w:val="FooterChar"/>
    <w:uiPriority w:val="99"/>
    <w:unhideWhenUsed/>
    <w:rsid w:val="008B4CF0"/>
    <w:pPr>
      <w:tabs>
        <w:tab w:val="center" w:pos="4680"/>
        <w:tab w:val="right" w:pos="9360"/>
      </w:tabs>
    </w:pPr>
  </w:style>
  <w:style w:type="character" w:customStyle="1" w:styleId="FooterChar">
    <w:name w:val="Footer Char"/>
    <w:basedOn w:val="DefaultParagraphFont"/>
    <w:link w:val="Footer"/>
    <w:uiPriority w:val="99"/>
    <w:rsid w:val="008B4CF0"/>
  </w:style>
  <w:style w:type="paragraph" w:styleId="Title">
    <w:name w:val="Title"/>
    <w:basedOn w:val="Normal"/>
    <w:next w:val="Normal"/>
    <w:link w:val="TitleChar"/>
    <w:uiPriority w:val="10"/>
    <w:qFormat/>
    <w:rsid w:val="00CB11A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B11A9"/>
    <w:rPr>
      <w:rFonts w:asciiTheme="majorHAnsi" w:eastAsiaTheme="majorEastAsia"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3620">
      <w:bodyDiv w:val="1"/>
      <w:marLeft w:val="0"/>
      <w:marRight w:val="0"/>
      <w:marTop w:val="0"/>
      <w:marBottom w:val="0"/>
      <w:divBdr>
        <w:top w:val="none" w:sz="0" w:space="0" w:color="auto"/>
        <w:left w:val="none" w:sz="0" w:space="0" w:color="auto"/>
        <w:bottom w:val="none" w:sz="0" w:space="0" w:color="auto"/>
        <w:right w:val="none" w:sz="0" w:space="0" w:color="auto"/>
      </w:divBdr>
    </w:div>
    <w:div w:id="77598457">
      <w:bodyDiv w:val="1"/>
      <w:marLeft w:val="0"/>
      <w:marRight w:val="0"/>
      <w:marTop w:val="0"/>
      <w:marBottom w:val="0"/>
      <w:divBdr>
        <w:top w:val="none" w:sz="0" w:space="0" w:color="auto"/>
        <w:left w:val="none" w:sz="0" w:space="0" w:color="auto"/>
        <w:bottom w:val="none" w:sz="0" w:space="0" w:color="auto"/>
        <w:right w:val="none" w:sz="0" w:space="0" w:color="auto"/>
      </w:divBdr>
    </w:div>
    <w:div w:id="173958698">
      <w:bodyDiv w:val="1"/>
      <w:marLeft w:val="0"/>
      <w:marRight w:val="0"/>
      <w:marTop w:val="0"/>
      <w:marBottom w:val="0"/>
      <w:divBdr>
        <w:top w:val="none" w:sz="0" w:space="0" w:color="auto"/>
        <w:left w:val="none" w:sz="0" w:space="0" w:color="auto"/>
        <w:bottom w:val="none" w:sz="0" w:space="0" w:color="auto"/>
        <w:right w:val="none" w:sz="0" w:space="0" w:color="auto"/>
      </w:divBdr>
    </w:div>
    <w:div w:id="203906379">
      <w:bodyDiv w:val="1"/>
      <w:marLeft w:val="0"/>
      <w:marRight w:val="0"/>
      <w:marTop w:val="0"/>
      <w:marBottom w:val="0"/>
      <w:divBdr>
        <w:top w:val="none" w:sz="0" w:space="0" w:color="auto"/>
        <w:left w:val="none" w:sz="0" w:space="0" w:color="auto"/>
        <w:bottom w:val="none" w:sz="0" w:space="0" w:color="auto"/>
        <w:right w:val="none" w:sz="0" w:space="0" w:color="auto"/>
      </w:divBdr>
    </w:div>
    <w:div w:id="276640046">
      <w:bodyDiv w:val="1"/>
      <w:marLeft w:val="0"/>
      <w:marRight w:val="0"/>
      <w:marTop w:val="0"/>
      <w:marBottom w:val="0"/>
      <w:divBdr>
        <w:top w:val="none" w:sz="0" w:space="0" w:color="auto"/>
        <w:left w:val="none" w:sz="0" w:space="0" w:color="auto"/>
        <w:bottom w:val="none" w:sz="0" w:space="0" w:color="auto"/>
        <w:right w:val="none" w:sz="0" w:space="0" w:color="auto"/>
      </w:divBdr>
    </w:div>
    <w:div w:id="296768119">
      <w:bodyDiv w:val="1"/>
      <w:marLeft w:val="0"/>
      <w:marRight w:val="0"/>
      <w:marTop w:val="0"/>
      <w:marBottom w:val="0"/>
      <w:divBdr>
        <w:top w:val="none" w:sz="0" w:space="0" w:color="auto"/>
        <w:left w:val="none" w:sz="0" w:space="0" w:color="auto"/>
        <w:bottom w:val="none" w:sz="0" w:space="0" w:color="auto"/>
        <w:right w:val="none" w:sz="0" w:space="0" w:color="auto"/>
      </w:divBdr>
    </w:div>
    <w:div w:id="313534892">
      <w:bodyDiv w:val="1"/>
      <w:marLeft w:val="0"/>
      <w:marRight w:val="0"/>
      <w:marTop w:val="0"/>
      <w:marBottom w:val="0"/>
      <w:divBdr>
        <w:top w:val="none" w:sz="0" w:space="0" w:color="auto"/>
        <w:left w:val="none" w:sz="0" w:space="0" w:color="auto"/>
        <w:bottom w:val="none" w:sz="0" w:space="0" w:color="auto"/>
        <w:right w:val="none" w:sz="0" w:space="0" w:color="auto"/>
      </w:divBdr>
    </w:div>
    <w:div w:id="361437332">
      <w:bodyDiv w:val="1"/>
      <w:marLeft w:val="0"/>
      <w:marRight w:val="0"/>
      <w:marTop w:val="0"/>
      <w:marBottom w:val="0"/>
      <w:divBdr>
        <w:top w:val="none" w:sz="0" w:space="0" w:color="auto"/>
        <w:left w:val="none" w:sz="0" w:space="0" w:color="auto"/>
        <w:bottom w:val="none" w:sz="0" w:space="0" w:color="auto"/>
        <w:right w:val="none" w:sz="0" w:space="0" w:color="auto"/>
      </w:divBdr>
    </w:div>
    <w:div w:id="409428666">
      <w:bodyDiv w:val="1"/>
      <w:marLeft w:val="0"/>
      <w:marRight w:val="0"/>
      <w:marTop w:val="0"/>
      <w:marBottom w:val="0"/>
      <w:divBdr>
        <w:top w:val="none" w:sz="0" w:space="0" w:color="auto"/>
        <w:left w:val="none" w:sz="0" w:space="0" w:color="auto"/>
        <w:bottom w:val="none" w:sz="0" w:space="0" w:color="auto"/>
        <w:right w:val="none" w:sz="0" w:space="0" w:color="auto"/>
      </w:divBdr>
    </w:div>
    <w:div w:id="461311098">
      <w:bodyDiv w:val="1"/>
      <w:marLeft w:val="0"/>
      <w:marRight w:val="0"/>
      <w:marTop w:val="0"/>
      <w:marBottom w:val="0"/>
      <w:divBdr>
        <w:top w:val="none" w:sz="0" w:space="0" w:color="auto"/>
        <w:left w:val="none" w:sz="0" w:space="0" w:color="auto"/>
        <w:bottom w:val="none" w:sz="0" w:space="0" w:color="auto"/>
        <w:right w:val="none" w:sz="0" w:space="0" w:color="auto"/>
      </w:divBdr>
    </w:div>
    <w:div w:id="590359889">
      <w:bodyDiv w:val="1"/>
      <w:marLeft w:val="0"/>
      <w:marRight w:val="0"/>
      <w:marTop w:val="0"/>
      <w:marBottom w:val="0"/>
      <w:divBdr>
        <w:top w:val="none" w:sz="0" w:space="0" w:color="auto"/>
        <w:left w:val="none" w:sz="0" w:space="0" w:color="auto"/>
        <w:bottom w:val="none" w:sz="0" w:space="0" w:color="auto"/>
        <w:right w:val="none" w:sz="0" w:space="0" w:color="auto"/>
      </w:divBdr>
    </w:div>
    <w:div w:id="614992927">
      <w:bodyDiv w:val="1"/>
      <w:marLeft w:val="0"/>
      <w:marRight w:val="0"/>
      <w:marTop w:val="0"/>
      <w:marBottom w:val="0"/>
      <w:divBdr>
        <w:top w:val="none" w:sz="0" w:space="0" w:color="auto"/>
        <w:left w:val="none" w:sz="0" w:space="0" w:color="auto"/>
        <w:bottom w:val="none" w:sz="0" w:space="0" w:color="auto"/>
        <w:right w:val="none" w:sz="0" w:space="0" w:color="auto"/>
      </w:divBdr>
    </w:div>
    <w:div w:id="646781923">
      <w:bodyDiv w:val="1"/>
      <w:marLeft w:val="0"/>
      <w:marRight w:val="0"/>
      <w:marTop w:val="0"/>
      <w:marBottom w:val="0"/>
      <w:divBdr>
        <w:top w:val="none" w:sz="0" w:space="0" w:color="auto"/>
        <w:left w:val="none" w:sz="0" w:space="0" w:color="auto"/>
        <w:bottom w:val="none" w:sz="0" w:space="0" w:color="auto"/>
        <w:right w:val="none" w:sz="0" w:space="0" w:color="auto"/>
      </w:divBdr>
    </w:div>
    <w:div w:id="699550233">
      <w:bodyDiv w:val="1"/>
      <w:marLeft w:val="0"/>
      <w:marRight w:val="0"/>
      <w:marTop w:val="0"/>
      <w:marBottom w:val="0"/>
      <w:divBdr>
        <w:top w:val="none" w:sz="0" w:space="0" w:color="auto"/>
        <w:left w:val="none" w:sz="0" w:space="0" w:color="auto"/>
        <w:bottom w:val="none" w:sz="0" w:space="0" w:color="auto"/>
        <w:right w:val="none" w:sz="0" w:space="0" w:color="auto"/>
      </w:divBdr>
    </w:div>
    <w:div w:id="738869379">
      <w:bodyDiv w:val="1"/>
      <w:marLeft w:val="0"/>
      <w:marRight w:val="0"/>
      <w:marTop w:val="0"/>
      <w:marBottom w:val="0"/>
      <w:divBdr>
        <w:top w:val="none" w:sz="0" w:space="0" w:color="auto"/>
        <w:left w:val="none" w:sz="0" w:space="0" w:color="auto"/>
        <w:bottom w:val="none" w:sz="0" w:space="0" w:color="auto"/>
        <w:right w:val="none" w:sz="0" w:space="0" w:color="auto"/>
      </w:divBdr>
    </w:div>
    <w:div w:id="747654961">
      <w:bodyDiv w:val="1"/>
      <w:marLeft w:val="0"/>
      <w:marRight w:val="0"/>
      <w:marTop w:val="0"/>
      <w:marBottom w:val="0"/>
      <w:divBdr>
        <w:top w:val="none" w:sz="0" w:space="0" w:color="auto"/>
        <w:left w:val="none" w:sz="0" w:space="0" w:color="auto"/>
        <w:bottom w:val="none" w:sz="0" w:space="0" w:color="auto"/>
        <w:right w:val="none" w:sz="0" w:space="0" w:color="auto"/>
      </w:divBdr>
    </w:div>
    <w:div w:id="918364262">
      <w:bodyDiv w:val="1"/>
      <w:marLeft w:val="0"/>
      <w:marRight w:val="0"/>
      <w:marTop w:val="0"/>
      <w:marBottom w:val="0"/>
      <w:divBdr>
        <w:top w:val="none" w:sz="0" w:space="0" w:color="auto"/>
        <w:left w:val="none" w:sz="0" w:space="0" w:color="auto"/>
        <w:bottom w:val="none" w:sz="0" w:space="0" w:color="auto"/>
        <w:right w:val="none" w:sz="0" w:space="0" w:color="auto"/>
      </w:divBdr>
    </w:div>
    <w:div w:id="922568794">
      <w:bodyDiv w:val="1"/>
      <w:marLeft w:val="0"/>
      <w:marRight w:val="0"/>
      <w:marTop w:val="0"/>
      <w:marBottom w:val="0"/>
      <w:divBdr>
        <w:top w:val="none" w:sz="0" w:space="0" w:color="auto"/>
        <w:left w:val="none" w:sz="0" w:space="0" w:color="auto"/>
        <w:bottom w:val="none" w:sz="0" w:space="0" w:color="auto"/>
        <w:right w:val="none" w:sz="0" w:space="0" w:color="auto"/>
      </w:divBdr>
    </w:div>
    <w:div w:id="939144435">
      <w:bodyDiv w:val="1"/>
      <w:marLeft w:val="0"/>
      <w:marRight w:val="0"/>
      <w:marTop w:val="0"/>
      <w:marBottom w:val="0"/>
      <w:divBdr>
        <w:top w:val="none" w:sz="0" w:space="0" w:color="auto"/>
        <w:left w:val="none" w:sz="0" w:space="0" w:color="auto"/>
        <w:bottom w:val="none" w:sz="0" w:space="0" w:color="auto"/>
        <w:right w:val="none" w:sz="0" w:space="0" w:color="auto"/>
      </w:divBdr>
    </w:div>
    <w:div w:id="1112672750">
      <w:bodyDiv w:val="1"/>
      <w:marLeft w:val="0"/>
      <w:marRight w:val="0"/>
      <w:marTop w:val="0"/>
      <w:marBottom w:val="0"/>
      <w:divBdr>
        <w:top w:val="none" w:sz="0" w:space="0" w:color="auto"/>
        <w:left w:val="none" w:sz="0" w:space="0" w:color="auto"/>
        <w:bottom w:val="none" w:sz="0" w:space="0" w:color="auto"/>
        <w:right w:val="none" w:sz="0" w:space="0" w:color="auto"/>
      </w:divBdr>
    </w:div>
    <w:div w:id="1208565547">
      <w:bodyDiv w:val="1"/>
      <w:marLeft w:val="0"/>
      <w:marRight w:val="0"/>
      <w:marTop w:val="0"/>
      <w:marBottom w:val="0"/>
      <w:divBdr>
        <w:top w:val="none" w:sz="0" w:space="0" w:color="auto"/>
        <w:left w:val="none" w:sz="0" w:space="0" w:color="auto"/>
        <w:bottom w:val="none" w:sz="0" w:space="0" w:color="auto"/>
        <w:right w:val="none" w:sz="0" w:space="0" w:color="auto"/>
      </w:divBdr>
    </w:div>
    <w:div w:id="1215577653">
      <w:bodyDiv w:val="1"/>
      <w:marLeft w:val="0"/>
      <w:marRight w:val="0"/>
      <w:marTop w:val="0"/>
      <w:marBottom w:val="0"/>
      <w:divBdr>
        <w:top w:val="none" w:sz="0" w:space="0" w:color="auto"/>
        <w:left w:val="none" w:sz="0" w:space="0" w:color="auto"/>
        <w:bottom w:val="none" w:sz="0" w:space="0" w:color="auto"/>
        <w:right w:val="none" w:sz="0" w:space="0" w:color="auto"/>
      </w:divBdr>
    </w:div>
    <w:div w:id="1284381057">
      <w:bodyDiv w:val="1"/>
      <w:marLeft w:val="0"/>
      <w:marRight w:val="0"/>
      <w:marTop w:val="0"/>
      <w:marBottom w:val="0"/>
      <w:divBdr>
        <w:top w:val="none" w:sz="0" w:space="0" w:color="auto"/>
        <w:left w:val="none" w:sz="0" w:space="0" w:color="auto"/>
        <w:bottom w:val="none" w:sz="0" w:space="0" w:color="auto"/>
        <w:right w:val="none" w:sz="0" w:space="0" w:color="auto"/>
      </w:divBdr>
    </w:div>
    <w:div w:id="1352028193">
      <w:bodyDiv w:val="1"/>
      <w:marLeft w:val="0"/>
      <w:marRight w:val="0"/>
      <w:marTop w:val="0"/>
      <w:marBottom w:val="0"/>
      <w:divBdr>
        <w:top w:val="none" w:sz="0" w:space="0" w:color="auto"/>
        <w:left w:val="none" w:sz="0" w:space="0" w:color="auto"/>
        <w:bottom w:val="none" w:sz="0" w:space="0" w:color="auto"/>
        <w:right w:val="none" w:sz="0" w:space="0" w:color="auto"/>
      </w:divBdr>
    </w:div>
    <w:div w:id="1374962515">
      <w:bodyDiv w:val="1"/>
      <w:marLeft w:val="0"/>
      <w:marRight w:val="0"/>
      <w:marTop w:val="0"/>
      <w:marBottom w:val="0"/>
      <w:divBdr>
        <w:top w:val="none" w:sz="0" w:space="0" w:color="auto"/>
        <w:left w:val="none" w:sz="0" w:space="0" w:color="auto"/>
        <w:bottom w:val="none" w:sz="0" w:space="0" w:color="auto"/>
        <w:right w:val="none" w:sz="0" w:space="0" w:color="auto"/>
      </w:divBdr>
    </w:div>
    <w:div w:id="1394307124">
      <w:bodyDiv w:val="1"/>
      <w:marLeft w:val="0"/>
      <w:marRight w:val="0"/>
      <w:marTop w:val="0"/>
      <w:marBottom w:val="0"/>
      <w:divBdr>
        <w:top w:val="none" w:sz="0" w:space="0" w:color="auto"/>
        <w:left w:val="none" w:sz="0" w:space="0" w:color="auto"/>
        <w:bottom w:val="none" w:sz="0" w:space="0" w:color="auto"/>
        <w:right w:val="none" w:sz="0" w:space="0" w:color="auto"/>
      </w:divBdr>
    </w:div>
    <w:div w:id="1432316655">
      <w:bodyDiv w:val="1"/>
      <w:marLeft w:val="0"/>
      <w:marRight w:val="0"/>
      <w:marTop w:val="0"/>
      <w:marBottom w:val="0"/>
      <w:divBdr>
        <w:top w:val="none" w:sz="0" w:space="0" w:color="auto"/>
        <w:left w:val="none" w:sz="0" w:space="0" w:color="auto"/>
        <w:bottom w:val="none" w:sz="0" w:space="0" w:color="auto"/>
        <w:right w:val="none" w:sz="0" w:space="0" w:color="auto"/>
      </w:divBdr>
    </w:div>
    <w:div w:id="1448811784">
      <w:bodyDiv w:val="1"/>
      <w:marLeft w:val="0"/>
      <w:marRight w:val="0"/>
      <w:marTop w:val="0"/>
      <w:marBottom w:val="0"/>
      <w:divBdr>
        <w:top w:val="none" w:sz="0" w:space="0" w:color="auto"/>
        <w:left w:val="none" w:sz="0" w:space="0" w:color="auto"/>
        <w:bottom w:val="none" w:sz="0" w:space="0" w:color="auto"/>
        <w:right w:val="none" w:sz="0" w:space="0" w:color="auto"/>
      </w:divBdr>
    </w:div>
    <w:div w:id="1466847567">
      <w:bodyDiv w:val="1"/>
      <w:marLeft w:val="0"/>
      <w:marRight w:val="0"/>
      <w:marTop w:val="0"/>
      <w:marBottom w:val="0"/>
      <w:divBdr>
        <w:top w:val="none" w:sz="0" w:space="0" w:color="auto"/>
        <w:left w:val="none" w:sz="0" w:space="0" w:color="auto"/>
        <w:bottom w:val="none" w:sz="0" w:space="0" w:color="auto"/>
        <w:right w:val="none" w:sz="0" w:space="0" w:color="auto"/>
      </w:divBdr>
    </w:div>
    <w:div w:id="1499030954">
      <w:bodyDiv w:val="1"/>
      <w:marLeft w:val="0"/>
      <w:marRight w:val="0"/>
      <w:marTop w:val="0"/>
      <w:marBottom w:val="0"/>
      <w:divBdr>
        <w:top w:val="none" w:sz="0" w:space="0" w:color="auto"/>
        <w:left w:val="none" w:sz="0" w:space="0" w:color="auto"/>
        <w:bottom w:val="none" w:sz="0" w:space="0" w:color="auto"/>
        <w:right w:val="none" w:sz="0" w:space="0" w:color="auto"/>
      </w:divBdr>
    </w:div>
    <w:div w:id="1503356818">
      <w:bodyDiv w:val="1"/>
      <w:marLeft w:val="0"/>
      <w:marRight w:val="0"/>
      <w:marTop w:val="0"/>
      <w:marBottom w:val="0"/>
      <w:divBdr>
        <w:top w:val="none" w:sz="0" w:space="0" w:color="auto"/>
        <w:left w:val="none" w:sz="0" w:space="0" w:color="auto"/>
        <w:bottom w:val="none" w:sz="0" w:space="0" w:color="auto"/>
        <w:right w:val="none" w:sz="0" w:space="0" w:color="auto"/>
      </w:divBdr>
    </w:div>
    <w:div w:id="1520582164">
      <w:bodyDiv w:val="1"/>
      <w:marLeft w:val="0"/>
      <w:marRight w:val="0"/>
      <w:marTop w:val="0"/>
      <w:marBottom w:val="0"/>
      <w:divBdr>
        <w:top w:val="none" w:sz="0" w:space="0" w:color="auto"/>
        <w:left w:val="none" w:sz="0" w:space="0" w:color="auto"/>
        <w:bottom w:val="none" w:sz="0" w:space="0" w:color="auto"/>
        <w:right w:val="none" w:sz="0" w:space="0" w:color="auto"/>
      </w:divBdr>
    </w:div>
    <w:div w:id="1627159903">
      <w:bodyDiv w:val="1"/>
      <w:marLeft w:val="0"/>
      <w:marRight w:val="0"/>
      <w:marTop w:val="0"/>
      <w:marBottom w:val="0"/>
      <w:divBdr>
        <w:top w:val="none" w:sz="0" w:space="0" w:color="auto"/>
        <w:left w:val="none" w:sz="0" w:space="0" w:color="auto"/>
        <w:bottom w:val="none" w:sz="0" w:space="0" w:color="auto"/>
        <w:right w:val="none" w:sz="0" w:space="0" w:color="auto"/>
      </w:divBdr>
    </w:div>
    <w:div w:id="1660231996">
      <w:bodyDiv w:val="1"/>
      <w:marLeft w:val="0"/>
      <w:marRight w:val="0"/>
      <w:marTop w:val="0"/>
      <w:marBottom w:val="0"/>
      <w:divBdr>
        <w:top w:val="none" w:sz="0" w:space="0" w:color="auto"/>
        <w:left w:val="none" w:sz="0" w:space="0" w:color="auto"/>
        <w:bottom w:val="none" w:sz="0" w:space="0" w:color="auto"/>
        <w:right w:val="none" w:sz="0" w:space="0" w:color="auto"/>
      </w:divBdr>
    </w:div>
    <w:div w:id="1735006527">
      <w:bodyDiv w:val="1"/>
      <w:marLeft w:val="0"/>
      <w:marRight w:val="0"/>
      <w:marTop w:val="0"/>
      <w:marBottom w:val="0"/>
      <w:divBdr>
        <w:top w:val="none" w:sz="0" w:space="0" w:color="auto"/>
        <w:left w:val="none" w:sz="0" w:space="0" w:color="auto"/>
        <w:bottom w:val="none" w:sz="0" w:space="0" w:color="auto"/>
        <w:right w:val="none" w:sz="0" w:space="0" w:color="auto"/>
      </w:divBdr>
    </w:div>
    <w:div w:id="1794404464">
      <w:bodyDiv w:val="1"/>
      <w:marLeft w:val="0"/>
      <w:marRight w:val="0"/>
      <w:marTop w:val="0"/>
      <w:marBottom w:val="0"/>
      <w:divBdr>
        <w:top w:val="none" w:sz="0" w:space="0" w:color="auto"/>
        <w:left w:val="none" w:sz="0" w:space="0" w:color="auto"/>
        <w:bottom w:val="none" w:sz="0" w:space="0" w:color="auto"/>
        <w:right w:val="none" w:sz="0" w:space="0" w:color="auto"/>
      </w:divBdr>
    </w:div>
    <w:div w:id="1856186052">
      <w:bodyDiv w:val="1"/>
      <w:marLeft w:val="0"/>
      <w:marRight w:val="0"/>
      <w:marTop w:val="0"/>
      <w:marBottom w:val="0"/>
      <w:divBdr>
        <w:top w:val="none" w:sz="0" w:space="0" w:color="auto"/>
        <w:left w:val="none" w:sz="0" w:space="0" w:color="auto"/>
        <w:bottom w:val="none" w:sz="0" w:space="0" w:color="auto"/>
        <w:right w:val="none" w:sz="0" w:space="0" w:color="auto"/>
      </w:divBdr>
    </w:div>
    <w:div w:id="1937786367">
      <w:bodyDiv w:val="1"/>
      <w:marLeft w:val="0"/>
      <w:marRight w:val="0"/>
      <w:marTop w:val="0"/>
      <w:marBottom w:val="0"/>
      <w:divBdr>
        <w:top w:val="none" w:sz="0" w:space="0" w:color="auto"/>
        <w:left w:val="none" w:sz="0" w:space="0" w:color="auto"/>
        <w:bottom w:val="none" w:sz="0" w:space="0" w:color="auto"/>
        <w:right w:val="none" w:sz="0" w:space="0" w:color="auto"/>
      </w:divBdr>
      <w:divsChild>
        <w:div w:id="175751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344002">
      <w:bodyDiv w:val="1"/>
      <w:marLeft w:val="0"/>
      <w:marRight w:val="0"/>
      <w:marTop w:val="0"/>
      <w:marBottom w:val="0"/>
      <w:divBdr>
        <w:top w:val="none" w:sz="0" w:space="0" w:color="auto"/>
        <w:left w:val="none" w:sz="0" w:space="0" w:color="auto"/>
        <w:bottom w:val="none" w:sz="0" w:space="0" w:color="auto"/>
        <w:right w:val="none" w:sz="0" w:space="0" w:color="auto"/>
      </w:divBdr>
    </w:div>
    <w:div w:id="1960064329">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93F32C57483041B522F5CC68680D63" ma:contentTypeVersion="9" ma:contentTypeDescription="Create a new document." ma:contentTypeScope="" ma:versionID="339354d5637e52d101936a94906f1f9a">
  <xsd:schema xmlns:xsd="http://www.w3.org/2001/XMLSchema" xmlns:xs="http://www.w3.org/2001/XMLSchema" xmlns:p="http://schemas.microsoft.com/office/2006/metadata/properties" xmlns:ns3="6c83e8a3-0171-442d-b55f-818e47435d25" xmlns:ns4="259572fd-5b4f-471a-a70a-bfba9c366fdf" targetNamespace="http://schemas.microsoft.com/office/2006/metadata/properties" ma:root="true" ma:fieldsID="e23fd4e78e313c377cf7bf41ea2a6c89" ns3:_="" ns4:_="">
    <xsd:import namespace="6c83e8a3-0171-442d-b55f-818e47435d25"/>
    <xsd:import namespace="259572fd-5b4f-471a-a70a-bfba9c366fd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e8a3-0171-442d-b55f-818e47435d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9572fd-5b4f-471a-a70a-bfba9c366fd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c83e8a3-0171-442d-b55f-818e47435d25" xsi:nil="true"/>
  </documentManagement>
</p:properties>
</file>

<file path=customXml/itemProps1.xml><?xml version="1.0" encoding="utf-8"?>
<ds:datastoreItem xmlns:ds="http://schemas.openxmlformats.org/officeDocument/2006/customXml" ds:itemID="{2FADDD02-28E4-4CA5-98AB-3A9F61CA9FA2}">
  <ds:schemaRefs>
    <ds:schemaRef ds:uri="http://schemas.microsoft.com/sharepoint/v3/contenttype/forms"/>
  </ds:schemaRefs>
</ds:datastoreItem>
</file>

<file path=customXml/itemProps2.xml><?xml version="1.0" encoding="utf-8"?>
<ds:datastoreItem xmlns:ds="http://schemas.openxmlformats.org/officeDocument/2006/customXml" ds:itemID="{5BB8CBEC-9A87-4BF6-B9D3-079AE622C5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e8a3-0171-442d-b55f-818e47435d25"/>
    <ds:schemaRef ds:uri="259572fd-5b4f-471a-a70a-bfba9c366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9744CB-3960-4849-A7C8-D609138D6256}">
  <ds:schemaRefs>
    <ds:schemaRef ds:uri="http://schemas.openxmlformats.org/officeDocument/2006/bibliography"/>
  </ds:schemaRefs>
</ds:datastoreItem>
</file>

<file path=customXml/itemProps4.xml><?xml version="1.0" encoding="utf-8"?>
<ds:datastoreItem xmlns:ds="http://schemas.openxmlformats.org/officeDocument/2006/customXml" ds:itemID="{3B9593F3-0532-4C7B-9C20-522C16545398}">
  <ds:schemaRefs>
    <ds:schemaRef ds:uri="http://purl.org/dc/elements/1.1/"/>
    <ds:schemaRef ds:uri="259572fd-5b4f-471a-a70a-bfba9c366fdf"/>
    <ds:schemaRef ds:uri="http://purl.org/dc/dcmitype/"/>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http://schemas.microsoft.com/office/infopath/2007/PartnerControls"/>
    <ds:schemaRef ds:uri="6c83e8a3-0171-442d-b55f-818e47435d2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1339</Words>
  <Characters>8105</Characters>
  <Application>Microsoft Office Word</Application>
  <DocSecurity>0</DocSecurity>
  <Lines>368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Yadav [MU - Jaipur]</dc:creator>
  <cp:keywords/>
  <cp:lastModifiedBy>Arul Chudiwale [DATA SCIENCE AND ENGINEERING - 2022]</cp:lastModifiedBy>
  <cp:revision>2</cp:revision>
  <cp:lastPrinted>2017-09-02T08:03:00Z</cp:lastPrinted>
  <dcterms:created xsi:type="dcterms:W3CDTF">2024-11-18T22:56:00Z</dcterms:created>
  <dcterms:modified xsi:type="dcterms:W3CDTF">2024-11-18T22:56:00Z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043df43fd32ac87e97a5f51e251ab3e6e66e742806b3e49a51a617f6dc78dfac</vt:lpwstr>
  </property>
  <property fmtid="{D5CDD505-2E9C-101B-9397-08002B2CF9AE}" pid="3" name="ContentTypeId">
    <vt:lpwstr>0x0101001693F32C57483041B522F5CC68680D63</vt:lpwstr>
  </property>
</Properties>
</file>